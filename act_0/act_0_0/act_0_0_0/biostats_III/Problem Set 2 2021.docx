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8EDE1" w14:textId="77777777" w:rsidR="001F55DC" w:rsidRDefault="001F55DC" w:rsidP="001F55DC">
      <w:pPr>
        <w:pStyle w:val="BodyText"/>
        <w:kinsoku w:val="0"/>
        <w:overflowPunct w:val="0"/>
        <w:spacing w:before="82" w:line="280" w:lineRule="exact"/>
        <w:ind w:left="3350" w:right="3279"/>
        <w:jc w:val="center"/>
      </w:pPr>
      <w:r>
        <w:t>Biostatistics 140.653</w:t>
      </w:r>
    </w:p>
    <w:p w14:paraId="45EA991E" w14:textId="77777777" w:rsidR="001F55DC" w:rsidRDefault="001F55DC" w:rsidP="001F55DC">
      <w:pPr>
        <w:pStyle w:val="BodyText"/>
        <w:kinsoku w:val="0"/>
        <w:overflowPunct w:val="0"/>
        <w:spacing w:line="280" w:lineRule="exact"/>
        <w:ind w:left="3298" w:right="3279"/>
        <w:jc w:val="center"/>
      </w:pPr>
      <w:r>
        <w:t>Third Term, 2020</w:t>
      </w:r>
    </w:p>
    <w:p w14:paraId="5400FF92" w14:textId="77777777" w:rsidR="001F55DC" w:rsidRDefault="001F55DC" w:rsidP="001F55DC">
      <w:pPr>
        <w:pStyle w:val="BodyText"/>
        <w:kinsoku w:val="0"/>
        <w:overflowPunct w:val="0"/>
        <w:spacing w:before="2"/>
        <w:ind w:left="3299" w:right="3279"/>
        <w:jc w:val="center"/>
      </w:pPr>
      <w:r>
        <w:t>Problem Set 2</w:t>
      </w:r>
    </w:p>
    <w:p w14:paraId="45595E8D" w14:textId="77777777" w:rsidR="001F55DC" w:rsidRDefault="001F55DC" w:rsidP="001F55DC">
      <w:pPr>
        <w:pStyle w:val="BodyText"/>
        <w:kinsoku w:val="0"/>
        <w:overflowPunct w:val="0"/>
        <w:spacing w:before="10"/>
        <w:rPr>
          <w:sz w:val="23"/>
          <w:szCs w:val="23"/>
        </w:rPr>
      </w:pPr>
    </w:p>
    <w:p w14:paraId="108D3140" w14:textId="77777777" w:rsidR="001F55DC" w:rsidRDefault="001F55DC" w:rsidP="001F55DC">
      <w:pPr>
        <w:pStyle w:val="BodyText"/>
        <w:kinsoku w:val="0"/>
        <w:overflowPunct w:val="0"/>
        <w:ind w:left="100" w:right="108"/>
      </w:pPr>
      <w:r>
        <w:t>Instructions: Feel free to work with other students on interpreting the questions posed in the problem set and analysis strategy and implementation (</w:t>
      </w:r>
      <w:proofErr w:type="gramStart"/>
      <w:r>
        <w:t>i.e.</w:t>
      </w:r>
      <w:proofErr w:type="gramEnd"/>
      <w:r>
        <w:t xml:space="preserve"> coding and model fitting).  However, each student must write-up their own solutions. Write as if for a scientific journal. Be brief and accurate. Be numerate and avoid non- essential statistical jargon. Submit your text and code in an .</w:t>
      </w:r>
      <w:proofErr w:type="spellStart"/>
      <w:r>
        <w:t>Rmd</w:t>
      </w:r>
      <w:proofErr w:type="spellEnd"/>
      <w:r>
        <w:t xml:space="preserve"> file and the compiled report as a .pdf</w:t>
      </w:r>
      <w:r>
        <w:rPr>
          <w:spacing w:val="-6"/>
        </w:rPr>
        <w:t xml:space="preserve"> </w:t>
      </w:r>
      <w:r>
        <w:t>file.</w:t>
      </w:r>
    </w:p>
    <w:p w14:paraId="13A7188E" w14:textId="77777777" w:rsidR="001F55DC" w:rsidRDefault="001F55DC" w:rsidP="001F55DC">
      <w:pPr>
        <w:pStyle w:val="BodyText"/>
        <w:kinsoku w:val="0"/>
        <w:overflowPunct w:val="0"/>
        <w:spacing w:before="10"/>
        <w:rPr>
          <w:sz w:val="23"/>
          <w:szCs w:val="23"/>
        </w:rPr>
      </w:pPr>
    </w:p>
    <w:p w14:paraId="0C65AAD3" w14:textId="10CDAF84" w:rsidR="001F55DC" w:rsidRDefault="001F55DC" w:rsidP="001F55DC">
      <w:pPr>
        <w:pStyle w:val="BodyText"/>
        <w:kinsoku w:val="0"/>
        <w:overflowPunct w:val="0"/>
        <w:ind w:left="100"/>
      </w:pPr>
      <w:r>
        <w:t xml:space="preserve">Due in </w:t>
      </w:r>
      <w:proofErr w:type="spellStart"/>
      <w:r>
        <w:t>CoursePlus</w:t>
      </w:r>
      <w:proofErr w:type="spellEnd"/>
      <w:r>
        <w:t xml:space="preserve"> drop box: Thursday, February 25 by 5:00pm </w:t>
      </w:r>
      <w:proofErr w:type="gramStart"/>
      <w:r>
        <w:t>EST</w:t>
      </w:r>
      <w:proofErr w:type="gramEnd"/>
    </w:p>
    <w:p w14:paraId="33570CB6" w14:textId="77777777" w:rsidR="001F55DC" w:rsidRDefault="001F55DC" w:rsidP="001F55DC">
      <w:pPr>
        <w:pStyle w:val="BodyText"/>
        <w:kinsoku w:val="0"/>
        <w:overflowPunct w:val="0"/>
        <w:spacing w:before="10"/>
        <w:rPr>
          <w:sz w:val="23"/>
          <w:szCs w:val="23"/>
        </w:rPr>
      </w:pPr>
    </w:p>
    <w:p w14:paraId="2D8F7477" w14:textId="77777777" w:rsidR="001F55DC" w:rsidRDefault="001F55DC" w:rsidP="001F55DC">
      <w:pPr>
        <w:pStyle w:val="Heading1"/>
        <w:numPr>
          <w:ilvl w:val="0"/>
          <w:numId w:val="1"/>
        </w:numPr>
        <w:tabs>
          <w:tab w:val="left" w:pos="293"/>
        </w:tabs>
        <w:kinsoku w:val="0"/>
        <w:overflowPunct w:val="0"/>
        <w:ind w:hanging="192"/>
        <w:rPr>
          <w:rFonts w:eastAsiaTheme="minorEastAsia"/>
        </w:rPr>
      </w:pPr>
      <w:r>
        <w:rPr>
          <w:rFonts w:eastAsiaTheme="minorEastAsia"/>
        </w:rPr>
        <w:t>Matrix Representation of Multiple Linear</w:t>
      </w:r>
      <w:r>
        <w:rPr>
          <w:rFonts w:eastAsiaTheme="minorEastAsia"/>
          <w:spacing w:val="-17"/>
        </w:rPr>
        <w:t xml:space="preserve"> </w:t>
      </w:r>
      <w:r>
        <w:rPr>
          <w:rFonts w:eastAsiaTheme="minorEastAsia"/>
        </w:rPr>
        <w:t>Regression</w:t>
      </w:r>
    </w:p>
    <w:p w14:paraId="7373C49B" w14:textId="77777777" w:rsidR="001F55DC" w:rsidRDefault="001F55DC" w:rsidP="001F55DC">
      <w:pPr>
        <w:pStyle w:val="BodyText"/>
        <w:kinsoku w:val="0"/>
        <w:overflowPunct w:val="0"/>
        <w:spacing w:before="10"/>
        <w:rPr>
          <w:b/>
          <w:bCs/>
          <w:sz w:val="23"/>
          <w:szCs w:val="23"/>
        </w:rPr>
      </w:pPr>
    </w:p>
    <w:p w14:paraId="3B4A642C" w14:textId="77777777" w:rsidR="001F55DC" w:rsidRDefault="001F55DC" w:rsidP="001F55DC">
      <w:pPr>
        <w:pStyle w:val="BodyText"/>
        <w:kinsoku w:val="0"/>
        <w:overflowPunct w:val="0"/>
        <w:spacing w:line="280" w:lineRule="exact"/>
        <w:ind w:left="100"/>
      </w:pPr>
      <w:r>
        <w:t>Upon successful completion of this problem, a student should be able to:</w:t>
      </w:r>
    </w:p>
    <w:p w14:paraId="2FF1BB2F" w14:textId="77777777" w:rsidR="001F55DC" w:rsidRDefault="001F55DC" w:rsidP="001F55DC">
      <w:pPr>
        <w:pStyle w:val="ListParagraph"/>
        <w:numPr>
          <w:ilvl w:val="1"/>
          <w:numId w:val="1"/>
        </w:numPr>
        <w:tabs>
          <w:tab w:val="left" w:pos="820"/>
        </w:tabs>
        <w:kinsoku w:val="0"/>
        <w:overflowPunct w:val="0"/>
        <w:ind w:right="136"/>
      </w:pPr>
      <w:r>
        <w:t>Write and explain the classical multiple linear regression model in scalar and vector</w:t>
      </w:r>
      <w:r>
        <w:rPr>
          <w:spacing w:val="-3"/>
        </w:rPr>
        <w:t xml:space="preserve"> </w:t>
      </w:r>
      <w:r>
        <w:t>notations.</w:t>
      </w:r>
    </w:p>
    <w:p w14:paraId="67A6D3B0" w14:textId="77777777" w:rsidR="001F55DC" w:rsidRDefault="001F55DC" w:rsidP="001F55DC">
      <w:pPr>
        <w:pStyle w:val="ListParagraph"/>
        <w:numPr>
          <w:ilvl w:val="1"/>
          <w:numId w:val="1"/>
        </w:numPr>
        <w:tabs>
          <w:tab w:val="left" w:pos="820"/>
        </w:tabs>
        <w:kinsoku w:val="0"/>
        <w:overflowPunct w:val="0"/>
        <w:spacing w:before="1" w:line="293" w:lineRule="exact"/>
      </w:pPr>
      <w:r>
        <w:t>Explain the key assumptions of MLR in vector</w:t>
      </w:r>
      <w:r>
        <w:rPr>
          <w:spacing w:val="-11"/>
        </w:rPr>
        <w:t xml:space="preserve"> </w:t>
      </w:r>
      <w:r>
        <w:t>notation.</w:t>
      </w:r>
    </w:p>
    <w:p w14:paraId="0613EA12" w14:textId="77777777" w:rsidR="001F55DC" w:rsidRDefault="001F55DC" w:rsidP="001F55DC">
      <w:pPr>
        <w:pStyle w:val="ListParagraph"/>
        <w:numPr>
          <w:ilvl w:val="1"/>
          <w:numId w:val="1"/>
        </w:numPr>
        <w:tabs>
          <w:tab w:val="left" w:pos="820"/>
        </w:tabs>
        <w:kinsoku w:val="0"/>
        <w:overflowPunct w:val="0"/>
        <w:spacing w:before="3" w:line="294" w:lineRule="exact"/>
      </w:pPr>
      <w:r>
        <w:t>Conduct a particular MLR by “hand” using matrix</w:t>
      </w:r>
      <w:r>
        <w:rPr>
          <w:spacing w:val="-17"/>
        </w:rPr>
        <w:t xml:space="preserve"> </w:t>
      </w:r>
      <w:r>
        <w:t>manipulations.</w:t>
      </w:r>
    </w:p>
    <w:p w14:paraId="450773EE" w14:textId="77777777" w:rsidR="001F55DC" w:rsidRDefault="001F55DC" w:rsidP="001F55DC">
      <w:pPr>
        <w:pStyle w:val="ListParagraph"/>
        <w:numPr>
          <w:ilvl w:val="1"/>
          <w:numId w:val="1"/>
        </w:numPr>
        <w:tabs>
          <w:tab w:val="left" w:pos="820"/>
        </w:tabs>
        <w:kinsoku w:val="0"/>
        <w:overflowPunct w:val="0"/>
        <w:ind w:right="181"/>
      </w:pPr>
      <w:r>
        <w:t>(Extra enjoyment) Derive the least squares (Gaussian maximum likelihood) estimates of the regression coefficients, predicted values and residuals using matrix</w:t>
      </w:r>
      <w:r>
        <w:rPr>
          <w:spacing w:val="-3"/>
        </w:rPr>
        <w:t xml:space="preserve"> </w:t>
      </w:r>
      <w:r>
        <w:t>notation.</w:t>
      </w:r>
    </w:p>
    <w:p w14:paraId="49F73E90" w14:textId="77777777" w:rsidR="001F55DC" w:rsidRDefault="001F55DC" w:rsidP="001F55DC">
      <w:pPr>
        <w:pStyle w:val="BodyText"/>
        <w:kinsoku w:val="0"/>
        <w:overflowPunct w:val="0"/>
        <w:spacing w:before="10"/>
        <w:rPr>
          <w:sz w:val="23"/>
          <w:szCs w:val="23"/>
        </w:rPr>
      </w:pPr>
    </w:p>
    <w:p w14:paraId="2D27F0A2" w14:textId="77777777" w:rsidR="001F55DC" w:rsidRDefault="001F55DC" w:rsidP="001F55DC">
      <w:pPr>
        <w:pStyle w:val="ListParagraph"/>
        <w:numPr>
          <w:ilvl w:val="0"/>
          <w:numId w:val="2"/>
        </w:numPr>
        <w:tabs>
          <w:tab w:val="left" w:pos="820"/>
        </w:tabs>
        <w:kinsoku w:val="0"/>
        <w:overflowPunct w:val="0"/>
      </w:pPr>
      <w:r>
        <w:t>Use the following 5 observations and write the simple linear regression model in matrix</w:t>
      </w:r>
      <w:r>
        <w:rPr>
          <w:spacing w:val="-13"/>
        </w:rPr>
        <w:t xml:space="preserve"> </w:t>
      </w:r>
      <w:r>
        <w:t>terms.  Then using the least squares calculations in matrix notation, compute estimates for the simple linear regression intercept and slope.</w:t>
      </w:r>
    </w:p>
    <w:p w14:paraId="704733EA" w14:textId="77777777" w:rsidR="001F55DC" w:rsidRDefault="001F55DC" w:rsidP="001F55DC">
      <w:pPr>
        <w:pStyle w:val="BodyText"/>
        <w:tabs>
          <w:tab w:val="left" w:pos="1652"/>
        </w:tabs>
        <w:kinsoku w:val="0"/>
        <w:overflowPunct w:val="0"/>
        <w:spacing w:line="280" w:lineRule="exact"/>
        <w:ind w:left="460"/>
      </w:pPr>
      <w:r>
        <w:tab/>
      </w:r>
    </w:p>
    <w:tbl>
      <w:tblPr>
        <w:tblStyle w:val="TableGrid"/>
        <w:tblW w:w="0" w:type="auto"/>
        <w:tblInd w:w="4158" w:type="dxa"/>
        <w:tblLook w:val="04A0" w:firstRow="1" w:lastRow="0" w:firstColumn="1" w:lastColumn="0" w:noHBand="0" w:noVBand="1"/>
      </w:tblPr>
      <w:tblGrid>
        <w:gridCol w:w="728"/>
        <w:gridCol w:w="622"/>
      </w:tblGrid>
      <w:tr w:rsidR="001F55DC" w14:paraId="1A0C8904" w14:textId="77777777" w:rsidTr="0055636E">
        <w:tc>
          <w:tcPr>
            <w:tcW w:w="728" w:type="dxa"/>
            <w:tcBorders>
              <w:top w:val="single" w:sz="4" w:space="0" w:color="auto"/>
              <w:left w:val="single" w:sz="4" w:space="0" w:color="auto"/>
              <w:bottom w:val="single" w:sz="4" w:space="0" w:color="auto"/>
              <w:right w:val="single" w:sz="4" w:space="0" w:color="auto"/>
            </w:tcBorders>
            <w:hideMark/>
          </w:tcPr>
          <w:p w14:paraId="769F99A1" w14:textId="77777777" w:rsidR="001F55DC" w:rsidRDefault="001F55DC" w:rsidP="0055636E">
            <w:pPr>
              <w:pStyle w:val="BodyText"/>
              <w:tabs>
                <w:tab w:val="left" w:pos="1652"/>
              </w:tabs>
              <w:kinsoku w:val="0"/>
              <w:overflowPunct w:val="0"/>
              <w:spacing w:line="280" w:lineRule="exact"/>
              <w:jc w:val="center"/>
            </w:pPr>
            <w:r>
              <w:t>Y</w:t>
            </w:r>
          </w:p>
        </w:tc>
        <w:tc>
          <w:tcPr>
            <w:tcW w:w="622" w:type="dxa"/>
            <w:tcBorders>
              <w:top w:val="single" w:sz="4" w:space="0" w:color="auto"/>
              <w:left w:val="single" w:sz="4" w:space="0" w:color="auto"/>
              <w:bottom w:val="single" w:sz="4" w:space="0" w:color="auto"/>
              <w:right w:val="single" w:sz="4" w:space="0" w:color="auto"/>
            </w:tcBorders>
            <w:hideMark/>
          </w:tcPr>
          <w:p w14:paraId="63D5BEFB" w14:textId="77777777" w:rsidR="001F55DC" w:rsidRDefault="001F55DC" w:rsidP="0055636E">
            <w:pPr>
              <w:pStyle w:val="BodyText"/>
              <w:tabs>
                <w:tab w:val="left" w:pos="1652"/>
              </w:tabs>
              <w:kinsoku w:val="0"/>
              <w:overflowPunct w:val="0"/>
              <w:spacing w:line="280" w:lineRule="exact"/>
              <w:jc w:val="center"/>
            </w:pPr>
            <w:r>
              <w:t>X</w:t>
            </w:r>
          </w:p>
        </w:tc>
      </w:tr>
      <w:tr w:rsidR="001F55DC" w14:paraId="7DBC7D3B" w14:textId="77777777" w:rsidTr="0055636E">
        <w:tc>
          <w:tcPr>
            <w:tcW w:w="728" w:type="dxa"/>
            <w:tcBorders>
              <w:top w:val="single" w:sz="4" w:space="0" w:color="auto"/>
              <w:left w:val="single" w:sz="4" w:space="0" w:color="auto"/>
              <w:bottom w:val="single" w:sz="4" w:space="0" w:color="auto"/>
              <w:right w:val="single" w:sz="4" w:space="0" w:color="auto"/>
            </w:tcBorders>
            <w:hideMark/>
          </w:tcPr>
          <w:p w14:paraId="6DF10C28" w14:textId="77777777" w:rsidR="001F55DC" w:rsidRDefault="001F55DC" w:rsidP="0055636E">
            <w:pPr>
              <w:pStyle w:val="BodyText"/>
              <w:tabs>
                <w:tab w:val="left" w:pos="1652"/>
              </w:tabs>
              <w:kinsoku w:val="0"/>
              <w:overflowPunct w:val="0"/>
              <w:spacing w:line="280" w:lineRule="exact"/>
              <w:jc w:val="center"/>
            </w:pPr>
            <w:r>
              <w:t>-0.1</w:t>
            </w:r>
          </w:p>
        </w:tc>
        <w:tc>
          <w:tcPr>
            <w:tcW w:w="622" w:type="dxa"/>
            <w:tcBorders>
              <w:top w:val="single" w:sz="4" w:space="0" w:color="auto"/>
              <w:left w:val="single" w:sz="4" w:space="0" w:color="auto"/>
              <w:bottom w:val="single" w:sz="4" w:space="0" w:color="auto"/>
              <w:right w:val="single" w:sz="4" w:space="0" w:color="auto"/>
            </w:tcBorders>
            <w:hideMark/>
          </w:tcPr>
          <w:p w14:paraId="536C5317" w14:textId="77777777" w:rsidR="001F55DC" w:rsidRDefault="001F55DC" w:rsidP="0055636E">
            <w:pPr>
              <w:pStyle w:val="BodyText"/>
              <w:tabs>
                <w:tab w:val="left" w:pos="1652"/>
              </w:tabs>
              <w:kinsoku w:val="0"/>
              <w:overflowPunct w:val="0"/>
              <w:spacing w:line="280" w:lineRule="exact"/>
              <w:jc w:val="center"/>
            </w:pPr>
            <w:r>
              <w:t>1</w:t>
            </w:r>
          </w:p>
        </w:tc>
      </w:tr>
      <w:tr w:rsidR="001F55DC" w14:paraId="090286C0" w14:textId="77777777" w:rsidTr="0055636E">
        <w:tc>
          <w:tcPr>
            <w:tcW w:w="728" w:type="dxa"/>
            <w:tcBorders>
              <w:top w:val="single" w:sz="4" w:space="0" w:color="auto"/>
              <w:left w:val="single" w:sz="4" w:space="0" w:color="auto"/>
              <w:bottom w:val="single" w:sz="4" w:space="0" w:color="auto"/>
              <w:right w:val="single" w:sz="4" w:space="0" w:color="auto"/>
            </w:tcBorders>
            <w:hideMark/>
          </w:tcPr>
          <w:p w14:paraId="431D4582" w14:textId="77777777" w:rsidR="001F55DC" w:rsidRDefault="001F55DC" w:rsidP="0055636E">
            <w:pPr>
              <w:pStyle w:val="BodyText"/>
              <w:tabs>
                <w:tab w:val="left" w:pos="1652"/>
              </w:tabs>
              <w:kinsoku w:val="0"/>
              <w:overflowPunct w:val="0"/>
              <w:spacing w:line="280" w:lineRule="exact"/>
              <w:jc w:val="center"/>
            </w:pPr>
            <w:r>
              <w:t>2.9</w:t>
            </w:r>
          </w:p>
        </w:tc>
        <w:tc>
          <w:tcPr>
            <w:tcW w:w="622" w:type="dxa"/>
            <w:tcBorders>
              <w:top w:val="single" w:sz="4" w:space="0" w:color="auto"/>
              <w:left w:val="single" w:sz="4" w:space="0" w:color="auto"/>
              <w:bottom w:val="single" w:sz="4" w:space="0" w:color="auto"/>
              <w:right w:val="single" w:sz="4" w:space="0" w:color="auto"/>
            </w:tcBorders>
            <w:hideMark/>
          </w:tcPr>
          <w:p w14:paraId="5500567B" w14:textId="77777777" w:rsidR="001F55DC" w:rsidRDefault="001F55DC" w:rsidP="0055636E">
            <w:pPr>
              <w:pStyle w:val="BodyText"/>
              <w:tabs>
                <w:tab w:val="left" w:pos="1652"/>
              </w:tabs>
              <w:kinsoku w:val="0"/>
              <w:overflowPunct w:val="0"/>
              <w:spacing w:line="280" w:lineRule="exact"/>
              <w:jc w:val="center"/>
            </w:pPr>
            <w:r>
              <w:t>3</w:t>
            </w:r>
          </w:p>
        </w:tc>
      </w:tr>
      <w:tr w:rsidR="001F55DC" w14:paraId="2EA97CD4" w14:textId="77777777" w:rsidTr="0055636E">
        <w:tc>
          <w:tcPr>
            <w:tcW w:w="728" w:type="dxa"/>
            <w:tcBorders>
              <w:top w:val="single" w:sz="4" w:space="0" w:color="auto"/>
              <w:left w:val="single" w:sz="4" w:space="0" w:color="auto"/>
              <w:bottom w:val="single" w:sz="4" w:space="0" w:color="auto"/>
              <w:right w:val="single" w:sz="4" w:space="0" w:color="auto"/>
            </w:tcBorders>
            <w:hideMark/>
          </w:tcPr>
          <w:p w14:paraId="40F833F7" w14:textId="77777777" w:rsidR="001F55DC" w:rsidRDefault="001F55DC" w:rsidP="0055636E">
            <w:pPr>
              <w:pStyle w:val="BodyText"/>
              <w:tabs>
                <w:tab w:val="left" w:pos="1652"/>
              </w:tabs>
              <w:kinsoku w:val="0"/>
              <w:overflowPunct w:val="0"/>
              <w:spacing w:line="280" w:lineRule="exact"/>
              <w:jc w:val="center"/>
            </w:pPr>
            <w:r>
              <w:t>6.2</w:t>
            </w:r>
          </w:p>
        </w:tc>
        <w:tc>
          <w:tcPr>
            <w:tcW w:w="622" w:type="dxa"/>
            <w:tcBorders>
              <w:top w:val="single" w:sz="4" w:space="0" w:color="auto"/>
              <w:left w:val="single" w:sz="4" w:space="0" w:color="auto"/>
              <w:bottom w:val="single" w:sz="4" w:space="0" w:color="auto"/>
              <w:right w:val="single" w:sz="4" w:space="0" w:color="auto"/>
            </w:tcBorders>
            <w:hideMark/>
          </w:tcPr>
          <w:p w14:paraId="0CEE57C3" w14:textId="77777777" w:rsidR="001F55DC" w:rsidRDefault="001F55DC" w:rsidP="0055636E">
            <w:pPr>
              <w:pStyle w:val="BodyText"/>
              <w:tabs>
                <w:tab w:val="left" w:pos="1652"/>
              </w:tabs>
              <w:kinsoku w:val="0"/>
              <w:overflowPunct w:val="0"/>
              <w:spacing w:line="280" w:lineRule="exact"/>
              <w:jc w:val="center"/>
            </w:pPr>
            <w:r>
              <w:t>5</w:t>
            </w:r>
          </w:p>
        </w:tc>
      </w:tr>
      <w:tr w:rsidR="001F55DC" w14:paraId="373B4BCC" w14:textId="77777777" w:rsidTr="0055636E">
        <w:tc>
          <w:tcPr>
            <w:tcW w:w="728" w:type="dxa"/>
            <w:tcBorders>
              <w:top w:val="single" w:sz="4" w:space="0" w:color="auto"/>
              <w:left w:val="single" w:sz="4" w:space="0" w:color="auto"/>
              <w:bottom w:val="single" w:sz="4" w:space="0" w:color="auto"/>
              <w:right w:val="single" w:sz="4" w:space="0" w:color="auto"/>
            </w:tcBorders>
            <w:hideMark/>
          </w:tcPr>
          <w:p w14:paraId="37269234" w14:textId="77777777" w:rsidR="001F55DC" w:rsidRDefault="001F55DC" w:rsidP="0055636E">
            <w:pPr>
              <w:pStyle w:val="BodyText"/>
              <w:tabs>
                <w:tab w:val="left" w:pos="1652"/>
              </w:tabs>
              <w:kinsoku w:val="0"/>
              <w:overflowPunct w:val="0"/>
              <w:spacing w:line="280" w:lineRule="exact"/>
              <w:jc w:val="center"/>
            </w:pPr>
            <w:r>
              <w:t>7.3</w:t>
            </w:r>
          </w:p>
        </w:tc>
        <w:tc>
          <w:tcPr>
            <w:tcW w:w="622" w:type="dxa"/>
            <w:tcBorders>
              <w:top w:val="single" w:sz="4" w:space="0" w:color="auto"/>
              <w:left w:val="single" w:sz="4" w:space="0" w:color="auto"/>
              <w:bottom w:val="single" w:sz="4" w:space="0" w:color="auto"/>
              <w:right w:val="single" w:sz="4" w:space="0" w:color="auto"/>
            </w:tcBorders>
            <w:hideMark/>
          </w:tcPr>
          <w:p w14:paraId="5DC3AFC7" w14:textId="77777777" w:rsidR="001F55DC" w:rsidRDefault="001F55DC" w:rsidP="0055636E">
            <w:pPr>
              <w:pStyle w:val="BodyText"/>
              <w:tabs>
                <w:tab w:val="left" w:pos="1652"/>
              </w:tabs>
              <w:kinsoku w:val="0"/>
              <w:overflowPunct w:val="0"/>
              <w:spacing w:line="280" w:lineRule="exact"/>
              <w:jc w:val="center"/>
            </w:pPr>
            <w:r>
              <w:t>7</w:t>
            </w:r>
          </w:p>
        </w:tc>
      </w:tr>
      <w:tr w:rsidR="001F55DC" w14:paraId="020EF9B0" w14:textId="77777777" w:rsidTr="0055636E">
        <w:tc>
          <w:tcPr>
            <w:tcW w:w="728" w:type="dxa"/>
            <w:tcBorders>
              <w:top w:val="single" w:sz="4" w:space="0" w:color="auto"/>
              <w:left w:val="single" w:sz="4" w:space="0" w:color="auto"/>
              <w:bottom w:val="single" w:sz="4" w:space="0" w:color="auto"/>
              <w:right w:val="single" w:sz="4" w:space="0" w:color="auto"/>
            </w:tcBorders>
            <w:hideMark/>
          </w:tcPr>
          <w:p w14:paraId="78D7972A" w14:textId="77777777" w:rsidR="001F55DC" w:rsidRDefault="001F55DC" w:rsidP="0055636E">
            <w:pPr>
              <w:pStyle w:val="BodyText"/>
              <w:tabs>
                <w:tab w:val="left" w:pos="1652"/>
              </w:tabs>
              <w:kinsoku w:val="0"/>
              <w:overflowPunct w:val="0"/>
              <w:spacing w:line="280" w:lineRule="exact"/>
              <w:jc w:val="center"/>
            </w:pPr>
            <w:r>
              <w:t>10.7</w:t>
            </w:r>
          </w:p>
        </w:tc>
        <w:tc>
          <w:tcPr>
            <w:tcW w:w="622" w:type="dxa"/>
            <w:tcBorders>
              <w:top w:val="single" w:sz="4" w:space="0" w:color="auto"/>
              <w:left w:val="single" w:sz="4" w:space="0" w:color="auto"/>
              <w:bottom w:val="single" w:sz="4" w:space="0" w:color="auto"/>
              <w:right w:val="single" w:sz="4" w:space="0" w:color="auto"/>
            </w:tcBorders>
            <w:hideMark/>
          </w:tcPr>
          <w:p w14:paraId="01CF2018" w14:textId="77777777" w:rsidR="001F55DC" w:rsidRDefault="001F55DC" w:rsidP="0055636E">
            <w:pPr>
              <w:pStyle w:val="BodyText"/>
              <w:tabs>
                <w:tab w:val="left" w:pos="1652"/>
              </w:tabs>
              <w:kinsoku w:val="0"/>
              <w:overflowPunct w:val="0"/>
              <w:spacing w:line="280" w:lineRule="exact"/>
              <w:jc w:val="center"/>
            </w:pPr>
            <w:r>
              <w:t>9</w:t>
            </w:r>
          </w:p>
        </w:tc>
      </w:tr>
    </w:tbl>
    <w:p w14:paraId="138D7490" w14:textId="77777777" w:rsidR="001F55DC" w:rsidRDefault="001F55DC" w:rsidP="001F55DC">
      <w:pPr>
        <w:pStyle w:val="BodyText"/>
        <w:tabs>
          <w:tab w:val="left" w:pos="1652"/>
        </w:tabs>
        <w:kinsoku w:val="0"/>
        <w:overflowPunct w:val="0"/>
        <w:spacing w:line="280" w:lineRule="exact"/>
        <w:ind w:left="460"/>
      </w:pPr>
    </w:p>
    <w:p w14:paraId="34BD7573" w14:textId="77777777" w:rsidR="001F55DC" w:rsidRDefault="001F55DC" w:rsidP="001F55DC">
      <w:pPr>
        <w:pStyle w:val="BodyText"/>
        <w:kinsoku w:val="0"/>
        <w:overflowPunct w:val="0"/>
        <w:spacing w:before="6"/>
      </w:pPr>
    </w:p>
    <w:p w14:paraId="634F9762" w14:textId="77777777" w:rsidR="001F55DC" w:rsidRDefault="001F55DC" w:rsidP="001F55DC">
      <w:pPr>
        <w:pStyle w:val="ListParagraph"/>
        <w:numPr>
          <w:ilvl w:val="0"/>
          <w:numId w:val="2"/>
        </w:numPr>
        <w:tabs>
          <w:tab w:val="left" w:pos="820"/>
        </w:tabs>
        <w:kinsoku w:val="0"/>
        <w:overflowPunct w:val="0"/>
        <w:spacing w:line="235" w:lineRule="auto"/>
        <w:ind w:right="908"/>
      </w:pPr>
      <w:r>
        <w:t>Write an R function that takes the vector Y and matrix X as input then calculates and returns each the following</w:t>
      </w:r>
      <w:r>
        <w:rPr>
          <w:spacing w:val="-11"/>
        </w:rPr>
        <w:t xml:space="preserve"> </w:t>
      </w:r>
      <w:r>
        <w:t>components:</w:t>
      </w:r>
    </w:p>
    <w:p w14:paraId="7F6F73B9" w14:textId="77777777" w:rsidR="001F55DC" w:rsidRDefault="001F55DC" w:rsidP="001F55DC">
      <w:pPr>
        <w:pStyle w:val="ListParagraph"/>
        <w:numPr>
          <w:ilvl w:val="1"/>
          <w:numId w:val="2"/>
        </w:numPr>
        <w:tabs>
          <w:tab w:val="left" w:pos="1540"/>
        </w:tabs>
        <w:kinsoku w:val="0"/>
        <w:overflowPunct w:val="0"/>
        <w:spacing w:before="1" w:line="280" w:lineRule="exact"/>
      </w:pPr>
      <w:r>
        <w:t xml:space="preserve">the least squares </w:t>
      </w:r>
      <w:proofErr w:type="gramStart"/>
      <w:r>
        <w:t>estimates</w:t>
      </w:r>
      <w:proofErr w:type="gramEnd"/>
      <w:r>
        <w:t xml:space="preserve"> of the regression</w:t>
      </w:r>
      <w:r>
        <w:rPr>
          <w:spacing w:val="-19"/>
        </w:rPr>
        <w:t xml:space="preserve"> </w:t>
      </w:r>
      <w:r>
        <w:t>coefficients</w:t>
      </w:r>
    </w:p>
    <w:p w14:paraId="71B77A56" w14:textId="77777777" w:rsidR="001F55DC" w:rsidRDefault="001F55DC" w:rsidP="001F55DC">
      <w:pPr>
        <w:pStyle w:val="ListParagraph"/>
        <w:numPr>
          <w:ilvl w:val="1"/>
          <w:numId w:val="2"/>
        </w:numPr>
        <w:tabs>
          <w:tab w:val="left" w:pos="1540"/>
        </w:tabs>
        <w:kinsoku w:val="0"/>
        <w:overflowPunct w:val="0"/>
        <w:spacing w:line="280" w:lineRule="exact"/>
      </w:pPr>
      <w:r>
        <w:t>the variance-covariance matrix of the least squares</w:t>
      </w:r>
      <w:r>
        <w:rPr>
          <w:spacing w:val="-11"/>
        </w:rPr>
        <w:t xml:space="preserve"> </w:t>
      </w:r>
      <w:proofErr w:type="gramStart"/>
      <w:r>
        <w:t>estimates</w:t>
      </w:r>
      <w:proofErr w:type="gramEnd"/>
    </w:p>
    <w:p w14:paraId="26DD3872" w14:textId="77777777" w:rsidR="001F55DC" w:rsidRDefault="001F55DC" w:rsidP="001F55DC">
      <w:pPr>
        <w:pStyle w:val="ListParagraph"/>
        <w:numPr>
          <w:ilvl w:val="1"/>
          <w:numId w:val="2"/>
        </w:numPr>
        <w:tabs>
          <w:tab w:val="left" w:pos="1540"/>
        </w:tabs>
        <w:kinsoku w:val="0"/>
        <w:overflowPunct w:val="0"/>
        <w:spacing w:before="2"/>
      </w:pPr>
      <w:r>
        <w:t>the correlation between the two regression</w:t>
      </w:r>
      <w:r>
        <w:rPr>
          <w:spacing w:val="-23"/>
        </w:rPr>
        <w:t xml:space="preserve"> </w:t>
      </w:r>
      <w:r>
        <w:t>coefficients</w:t>
      </w:r>
    </w:p>
    <w:p w14:paraId="0FCB22FE" w14:textId="77777777" w:rsidR="001F55DC" w:rsidRDefault="001F55DC" w:rsidP="001F55DC">
      <w:pPr>
        <w:pStyle w:val="ListParagraph"/>
        <w:numPr>
          <w:ilvl w:val="1"/>
          <w:numId w:val="2"/>
        </w:numPr>
        <w:tabs>
          <w:tab w:val="left" w:pos="1540"/>
        </w:tabs>
        <w:kinsoku w:val="0"/>
        <w:overflowPunct w:val="0"/>
        <w:spacing w:before="1" w:line="280" w:lineRule="exact"/>
      </w:pPr>
      <w:r>
        <w:t>the vector of predicted values X(X’X)</w:t>
      </w:r>
      <w:r>
        <w:rPr>
          <w:position w:val="6"/>
          <w:sz w:val="16"/>
          <w:szCs w:val="16"/>
        </w:rPr>
        <w:t>-1</w:t>
      </w:r>
      <w:r>
        <w:t>X’Y =</w:t>
      </w:r>
      <w:r>
        <w:rPr>
          <w:spacing w:val="-24"/>
        </w:rPr>
        <w:t xml:space="preserve"> </w:t>
      </w:r>
      <w:r>
        <w:t>HY</w:t>
      </w:r>
    </w:p>
    <w:p w14:paraId="7F0A18E0" w14:textId="77777777" w:rsidR="001F55DC" w:rsidRDefault="001F55DC" w:rsidP="001F55DC">
      <w:pPr>
        <w:pStyle w:val="ListParagraph"/>
        <w:numPr>
          <w:ilvl w:val="1"/>
          <w:numId w:val="2"/>
        </w:numPr>
        <w:tabs>
          <w:tab w:val="left" w:pos="1540"/>
        </w:tabs>
        <w:kinsoku w:val="0"/>
        <w:overflowPunct w:val="0"/>
        <w:spacing w:line="280" w:lineRule="exact"/>
      </w:pPr>
      <w:r>
        <w:t>the vector of residuals (I- X(X’X)</w:t>
      </w:r>
      <w:r>
        <w:rPr>
          <w:position w:val="6"/>
          <w:sz w:val="16"/>
          <w:szCs w:val="16"/>
        </w:rPr>
        <w:t>-1</w:t>
      </w:r>
      <w:r>
        <w:t>X</w:t>
      </w:r>
      <w:proofErr w:type="gramStart"/>
      <w:r>
        <w:t>’)Y</w:t>
      </w:r>
      <w:proofErr w:type="gramEnd"/>
      <w:r>
        <w:t xml:space="preserve"> =</w:t>
      </w:r>
      <w:r>
        <w:rPr>
          <w:spacing w:val="-18"/>
        </w:rPr>
        <w:t xml:space="preserve"> </w:t>
      </w:r>
      <w:r>
        <w:t>(I-H)Y.</w:t>
      </w:r>
    </w:p>
    <w:p w14:paraId="416948D4" w14:textId="77777777" w:rsidR="001F55DC" w:rsidRDefault="001F55DC" w:rsidP="001F55DC">
      <w:pPr>
        <w:pStyle w:val="ListParagraph"/>
        <w:tabs>
          <w:tab w:val="left" w:pos="810"/>
        </w:tabs>
        <w:kinsoku w:val="0"/>
        <w:overflowPunct w:val="0"/>
        <w:spacing w:line="280" w:lineRule="exact"/>
        <w:ind w:firstLine="0"/>
      </w:pPr>
    </w:p>
    <w:p w14:paraId="7F1BC5CD" w14:textId="77777777" w:rsidR="001F55DC" w:rsidRDefault="001F55DC" w:rsidP="001F55DC">
      <w:pPr>
        <w:pStyle w:val="ListParagraph"/>
        <w:numPr>
          <w:ilvl w:val="0"/>
          <w:numId w:val="2"/>
        </w:numPr>
        <w:tabs>
          <w:tab w:val="left" w:pos="810"/>
        </w:tabs>
        <w:kinsoku w:val="0"/>
        <w:overflowPunct w:val="0"/>
        <w:spacing w:line="280" w:lineRule="exact"/>
      </w:pPr>
      <w:r>
        <w:t xml:space="preserve">Using the R function from Question 2, verify your estimates of the simple linear regression intercept and slope computed in Question 1.  Using the standard error estimate for the simple linear regression model slope, construct a 95% confidence interval for the true slope. </w:t>
      </w:r>
    </w:p>
    <w:p w14:paraId="6780530A" w14:textId="77777777" w:rsidR="001F55DC" w:rsidRDefault="001F55DC" w:rsidP="001F55DC">
      <w:pPr>
        <w:pStyle w:val="ListParagraph"/>
        <w:tabs>
          <w:tab w:val="left" w:pos="810"/>
        </w:tabs>
        <w:kinsoku w:val="0"/>
        <w:overflowPunct w:val="0"/>
        <w:spacing w:line="280" w:lineRule="exact"/>
        <w:ind w:firstLine="0"/>
      </w:pPr>
    </w:p>
    <w:p w14:paraId="40FE935B" w14:textId="77777777" w:rsidR="001F55DC" w:rsidRDefault="001F55DC" w:rsidP="001F55DC">
      <w:pPr>
        <w:pStyle w:val="ListParagraph"/>
      </w:pPr>
    </w:p>
    <w:p w14:paraId="0167D30B" w14:textId="77777777" w:rsidR="001F55DC" w:rsidRDefault="001F55DC" w:rsidP="001F55DC">
      <w:pPr>
        <w:pStyle w:val="ListParagraph"/>
        <w:numPr>
          <w:ilvl w:val="0"/>
          <w:numId w:val="2"/>
        </w:numPr>
        <w:tabs>
          <w:tab w:val="left" w:pos="810"/>
        </w:tabs>
        <w:kinsoku w:val="0"/>
        <w:overflowPunct w:val="0"/>
        <w:spacing w:line="280" w:lineRule="exact"/>
      </w:pPr>
      <w:r>
        <w:t>Suppose you have conducted a randomized controlled trial of an intervention (TRT = 1) vs. placebo (TRT = 0), where n</w:t>
      </w:r>
      <w:r>
        <w:rPr>
          <w:vertAlign w:val="subscript"/>
        </w:rPr>
        <w:t>1</w:t>
      </w:r>
      <w:r>
        <w:t xml:space="preserve"> and n</w:t>
      </w:r>
      <w:r>
        <w:rPr>
          <w:vertAlign w:val="subscript"/>
        </w:rPr>
        <w:t>0</w:t>
      </w:r>
      <w:r>
        <w:t xml:space="preserve"> patients received the intervention and placebo, respectively.  For each patient, you have measured a continuous outcome Y with the goal of comparing E(Y|TRT=1) to E(Y|TRT=0).  I ask that you fit the following linear regression model:</w:t>
      </w:r>
    </w:p>
    <w:p w14:paraId="0717FD54" w14:textId="77777777" w:rsidR="001F55DC" w:rsidRDefault="001F55DC" w:rsidP="001F55DC">
      <w:pPr>
        <w:pStyle w:val="ListParagraph"/>
      </w:pPr>
    </w:p>
    <w:p w14:paraId="3E5E3910" w14:textId="77777777" w:rsidR="001F55DC" w:rsidRDefault="001F55DC" w:rsidP="001F55DC">
      <w:pPr>
        <w:pStyle w:val="ListParagraph"/>
        <w:tabs>
          <w:tab w:val="left" w:pos="810"/>
        </w:tabs>
        <w:kinsoku w:val="0"/>
        <w:overflowPunct w:val="0"/>
        <w:spacing w:line="280" w:lineRule="exact"/>
        <w:ind w:firstLine="0"/>
      </w:pPr>
      <w:r>
        <w:tab/>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iid 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=1 if TRT=1, 0 if TRT=0 </m:t>
        </m:r>
      </m:oMath>
      <w:r>
        <w:t xml:space="preserve"> </w:t>
      </w:r>
    </w:p>
    <w:p w14:paraId="3FBFECF9" w14:textId="77777777" w:rsidR="001F55DC" w:rsidRDefault="001F55DC" w:rsidP="001F55DC">
      <w:pPr>
        <w:pStyle w:val="ListParagraph"/>
        <w:tabs>
          <w:tab w:val="left" w:pos="810"/>
        </w:tabs>
        <w:kinsoku w:val="0"/>
        <w:overflowPunct w:val="0"/>
        <w:spacing w:line="280" w:lineRule="exact"/>
        <w:ind w:firstLine="0"/>
      </w:pPr>
    </w:p>
    <w:p w14:paraId="40F2D9A2" w14:textId="77777777" w:rsidR="001F55DC" w:rsidRDefault="001F55DC" w:rsidP="001F55DC">
      <w:pPr>
        <w:pStyle w:val="ListParagraph"/>
        <w:tabs>
          <w:tab w:val="left" w:pos="810"/>
        </w:tabs>
        <w:kinsoku w:val="0"/>
        <w:overflowPunct w:val="0"/>
        <w:spacing w:line="280" w:lineRule="exact"/>
        <w:ind w:firstLine="0"/>
      </w:pPr>
      <w:r>
        <w:t xml:space="preserve">Write out the model above using matrix notation and then using matrix calculations solve for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HINT:  The estimate of the intercept should be the sample mean in the placebo arm and estimate of the slope should be the difference in the sample me</w:t>
      </w:r>
      <w:proofErr w:type="spellStart"/>
      <w:r>
        <w:t>ans</w:t>
      </w:r>
      <w:proofErr w:type="spellEnd"/>
      <w:r>
        <w:t xml:space="preserve"> comparing the intervention and control groups.  I.E.  you will show that the model above is the same as conducting a two-sample t-test, assuming the same variance in the intervention and placebo groups.</w:t>
      </w:r>
    </w:p>
    <w:p w14:paraId="3F93F923" w14:textId="77777777" w:rsidR="001F55DC" w:rsidRDefault="001F55DC" w:rsidP="001F55DC">
      <w:pPr>
        <w:pStyle w:val="ListParagraph"/>
        <w:tabs>
          <w:tab w:val="left" w:pos="810"/>
        </w:tabs>
        <w:kinsoku w:val="0"/>
        <w:overflowPunct w:val="0"/>
        <w:spacing w:line="280" w:lineRule="exact"/>
        <w:ind w:firstLine="0"/>
      </w:pPr>
    </w:p>
    <w:p w14:paraId="2AC99306" w14:textId="77777777" w:rsidR="001F55DC" w:rsidRDefault="001F55DC" w:rsidP="001F55DC">
      <w:pPr>
        <w:pStyle w:val="ListParagraph"/>
        <w:numPr>
          <w:ilvl w:val="0"/>
          <w:numId w:val="2"/>
        </w:numPr>
        <w:tabs>
          <w:tab w:val="left" w:pos="810"/>
        </w:tabs>
        <w:kinsoku w:val="0"/>
        <w:overflowPunct w:val="0"/>
        <w:spacing w:line="280" w:lineRule="exact"/>
      </w:pPr>
      <w:r>
        <w:rPr>
          <w:rFonts w:cs="Arial"/>
        </w:rPr>
        <w:t xml:space="preserve">OPTIONAL:  Under the Gaussian multiple linear regression framework, write the log likelihood function for the regression coefficients and residual variance in matrix terms and derive the </w:t>
      </w:r>
      <w:proofErr w:type="spellStart"/>
      <w:r>
        <w:rPr>
          <w:rFonts w:cs="Arial"/>
        </w:rPr>
        <w:t>mle’s</w:t>
      </w:r>
      <w:proofErr w:type="spellEnd"/>
      <w:r>
        <w:rPr>
          <w:rFonts w:cs="Arial"/>
        </w:rPr>
        <w:t xml:space="preserve"> for the regression coefficients. Derive their joint distribution, as well as the distribution of the predicted values and residuals.</w:t>
      </w:r>
    </w:p>
    <w:p w14:paraId="121A28D2" w14:textId="77777777" w:rsidR="001F55DC" w:rsidRDefault="001F55DC" w:rsidP="001F55DC">
      <w:pPr>
        <w:pStyle w:val="ListParagraph"/>
        <w:tabs>
          <w:tab w:val="left" w:pos="810"/>
        </w:tabs>
        <w:kinsoku w:val="0"/>
        <w:overflowPunct w:val="0"/>
        <w:spacing w:line="280" w:lineRule="exact"/>
        <w:ind w:firstLine="0"/>
      </w:pPr>
    </w:p>
    <w:p w14:paraId="109CB963" w14:textId="77777777" w:rsidR="001F55DC" w:rsidRDefault="001F55DC" w:rsidP="001F55DC">
      <w:pPr>
        <w:pStyle w:val="BodyText"/>
        <w:kinsoku w:val="0"/>
        <w:overflowPunct w:val="0"/>
        <w:spacing w:before="3"/>
      </w:pPr>
    </w:p>
    <w:p w14:paraId="6780CE2C" w14:textId="77777777" w:rsidR="001F55DC" w:rsidRDefault="001F55DC" w:rsidP="001F55DC">
      <w:pPr>
        <w:pStyle w:val="Heading1"/>
        <w:numPr>
          <w:ilvl w:val="0"/>
          <w:numId w:val="1"/>
        </w:numPr>
        <w:tabs>
          <w:tab w:val="left" w:pos="377"/>
        </w:tabs>
        <w:kinsoku w:val="0"/>
        <w:overflowPunct w:val="0"/>
        <w:spacing w:before="1"/>
        <w:ind w:left="376" w:hanging="276"/>
        <w:rPr>
          <w:rFonts w:eastAsiaTheme="minorEastAsia"/>
        </w:rPr>
      </w:pPr>
      <w:r>
        <w:rPr>
          <w:rFonts w:eastAsiaTheme="minorEastAsia"/>
        </w:rPr>
        <w:t>Advanced Inferences for Linear</w:t>
      </w:r>
      <w:r>
        <w:rPr>
          <w:rFonts w:eastAsiaTheme="minorEastAsia"/>
          <w:spacing w:val="-14"/>
        </w:rPr>
        <w:t xml:space="preserve"> </w:t>
      </w:r>
      <w:r>
        <w:rPr>
          <w:rFonts w:eastAsiaTheme="minorEastAsia"/>
        </w:rPr>
        <w:t>Regression</w:t>
      </w:r>
    </w:p>
    <w:p w14:paraId="53726B90" w14:textId="77777777" w:rsidR="001F55DC" w:rsidRDefault="001F55DC" w:rsidP="001F55DC">
      <w:pPr>
        <w:pStyle w:val="BodyText"/>
        <w:kinsoku w:val="0"/>
        <w:overflowPunct w:val="0"/>
        <w:spacing w:before="10"/>
        <w:rPr>
          <w:b/>
          <w:bCs/>
          <w:sz w:val="23"/>
          <w:szCs w:val="23"/>
        </w:rPr>
      </w:pPr>
    </w:p>
    <w:p w14:paraId="67955DA2" w14:textId="77777777" w:rsidR="001F55DC" w:rsidRDefault="001F55DC" w:rsidP="001F55DC">
      <w:pPr>
        <w:pStyle w:val="BodyText"/>
        <w:kinsoku w:val="0"/>
        <w:overflowPunct w:val="0"/>
        <w:spacing w:line="280" w:lineRule="exact"/>
        <w:ind w:left="100"/>
      </w:pPr>
      <w:r>
        <w:t>Upon successful completion of this problem, a student will be able to:</w:t>
      </w:r>
    </w:p>
    <w:p w14:paraId="68360663" w14:textId="77777777" w:rsidR="001F55DC" w:rsidRDefault="001F55DC" w:rsidP="001F55DC">
      <w:pPr>
        <w:pStyle w:val="ListParagraph"/>
        <w:numPr>
          <w:ilvl w:val="1"/>
          <w:numId w:val="1"/>
        </w:numPr>
        <w:tabs>
          <w:tab w:val="left" w:pos="820"/>
        </w:tabs>
        <w:kinsoku w:val="0"/>
        <w:overflowPunct w:val="0"/>
        <w:spacing w:line="293" w:lineRule="exact"/>
      </w:pPr>
      <w:r>
        <w:t>Display data and fitted values from a multiple linear</w:t>
      </w:r>
      <w:r>
        <w:rPr>
          <w:spacing w:val="-12"/>
        </w:rPr>
        <w:t xml:space="preserve"> </w:t>
      </w:r>
      <w:proofErr w:type="gramStart"/>
      <w:r>
        <w:t>regression</w:t>
      </w:r>
      <w:proofErr w:type="gramEnd"/>
    </w:p>
    <w:p w14:paraId="7B9FEB70" w14:textId="77777777" w:rsidR="001F55DC" w:rsidRDefault="001F55DC" w:rsidP="001F55DC">
      <w:pPr>
        <w:pStyle w:val="ListParagraph"/>
        <w:numPr>
          <w:ilvl w:val="1"/>
          <w:numId w:val="1"/>
        </w:numPr>
        <w:tabs>
          <w:tab w:val="left" w:pos="820"/>
        </w:tabs>
        <w:kinsoku w:val="0"/>
        <w:overflowPunct w:val="0"/>
        <w:ind w:right="1011"/>
      </w:pPr>
      <w:r>
        <w:t xml:space="preserve">Calculate a confidence interval for a linear function of the regression </w:t>
      </w:r>
      <w:proofErr w:type="gramStart"/>
      <w:r>
        <w:t>parameters</w:t>
      </w:r>
      <w:proofErr w:type="gramEnd"/>
    </w:p>
    <w:p w14:paraId="411821F9" w14:textId="77777777" w:rsidR="001F55DC" w:rsidRDefault="001F55DC" w:rsidP="001F55DC">
      <w:pPr>
        <w:pStyle w:val="ListParagraph"/>
        <w:numPr>
          <w:ilvl w:val="1"/>
          <w:numId w:val="1"/>
        </w:numPr>
        <w:tabs>
          <w:tab w:val="left" w:pos="820"/>
        </w:tabs>
        <w:kinsoku w:val="0"/>
        <w:overflowPunct w:val="0"/>
        <w:ind w:right="541"/>
      </w:pPr>
      <w:r>
        <w:t>Calculate a confidence interval for a non-linear function of the</w:t>
      </w:r>
      <w:r>
        <w:rPr>
          <w:spacing w:val="-31"/>
        </w:rPr>
        <w:t xml:space="preserve"> </w:t>
      </w:r>
      <w:r>
        <w:t xml:space="preserve">regression </w:t>
      </w:r>
      <w:proofErr w:type="gramStart"/>
      <w:r>
        <w:t>parameters</w:t>
      </w:r>
      <w:proofErr w:type="gramEnd"/>
    </w:p>
    <w:p w14:paraId="55DC11B7" w14:textId="77777777" w:rsidR="001F55DC" w:rsidRDefault="001F55DC" w:rsidP="001F55DC">
      <w:pPr>
        <w:pStyle w:val="ListParagraph"/>
        <w:numPr>
          <w:ilvl w:val="1"/>
          <w:numId w:val="1"/>
        </w:numPr>
        <w:tabs>
          <w:tab w:val="left" w:pos="820"/>
        </w:tabs>
        <w:kinsoku w:val="0"/>
        <w:overflowPunct w:val="0"/>
        <w:spacing w:before="78"/>
        <w:ind w:right="908"/>
      </w:pPr>
      <w:r>
        <w:t>Test a null hypothesis involving more than one regression coefficient by using a likelihood ratio test (F-test in the linear</w:t>
      </w:r>
      <w:r>
        <w:rPr>
          <w:spacing w:val="-26"/>
        </w:rPr>
        <w:t xml:space="preserve"> </w:t>
      </w:r>
      <w:r>
        <w:t>model)</w:t>
      </w:r>
    </w:p>
    <w:p w14:paraId="76A08586" w14:textId="77777777" w:rsidR="001F55DC" w:rsidRDefault="001F55DC" w:rsidP="001F55DC">
      <w:pPr>
        <w:pStyle w:val="ListParagraph"/>
        <w:numPr>
          <w:ilvl w:val="1"/>
          <w:numId w:val="1"/>
        </w:numPr>
        <w:tabs>
          <w:tab w:val="left" w:pos="820"/>
        </w:tabs>
        <w:kinsoku w:val="0"/>
        <w:overflowPunct w:val="0"/>
        <w:ind w:right="1138"/>
      </w:pPr>
      <w:r>
        <w:t>Write a coherent, jargon-free summary for a public health journal of a multiple linear regression</w:t>
      </w:r>
      <w:r>
        <w:rPr>
          <w:spacing w:val="-9"/>
        </w:rPr>
        <w:t xml:space="preserve"> </w:t>
      </w:r>
      <w:r>
        <w:t>analysis.</w:t>
      </w:r>
    </w:p>
    <w:p w14:paraId="072F630A" w14:textId="77777777" w:rsidR="001F55DC" w:rsidRDefault="001F55DC" w:rsidP="001F55DC">
      <w:pPr>
        <w:pStyle w:val="ListParagraph"/>
        <w:tabs>
          <w:tab w:val="left" w:pos="820"/>
        </w:tabs>
        <w:kinsoku w:val="0"/>
        <w:overflowPunct w:val="0"/>
        <w:ind w:left="0" w:right="541" w:firstLine="0"/>
      </w:pPr>
    </w:p>
    <w:p w14:paraId="3FF725C3" w14:textId="77777777" w:rsidR="001F55DC" w:rsidRDefault="001F55DC" w:rsidP="001F55DC">
      <w:pPr>
        <w:pStyle w:val="BodyText"/>
        <w:kinsoku w:val="0"/>
        <w:overflowPunct w:val="0"/>
        <w:ind w:left="100" w:right="369"/>
      </w:pPr>
      <w:r>
        <w:rPr>
          <w:i/>
          <w:iCs/>
        </w:rPr>
        <w:t xml:space="preserve">Use the NMES data set on persons 65 years of age and above to address the question of whether older men and women of the same age use roughly the same quantity of medical services. </w:t>
      </w:r>
      <w:r>
        <w:t>That is, estimate the difference in average medical expenditures between men and women as a function of age.</w:t>
      </w:r>
    </w:p>
    <w:p w14:paraId="07708D59" w14:textId="77777777" w:rsidR="001F55DC" w:rsidRDefault="001F55DC" w:rsidP="001F55DC">
      <w:pPr>
        <w:pStyle w:val="BodyText"/>
        <w:kinsoku w:val="0"/>
        <w:overflowPunct w:val="0"/>
        <w:spacing w:before="10"/>
        <w:rPr>
          <w:sz w:val="23"/>
          <w:szCs w:val="23"/>
        </w:rPr>
      </w:pPr>
    </w:p>
    <w:p w14:paraId="03EB4B34" w14:textId="7860B264" w:rsidR="001F55DC" w:rsidRDefault="001F55DC" w:rsidP="001F55DC">
      <w:pPr>
        <w:pStyle w:val="BodyText"/>
        <w:kinsoku w:val="0"/>
        <w:overflowPunct w:val="0"/>
        <w:spacing w:before="10"/>
        <w:rPr>
          <w:sz w:val="23"/>
          <w:szCs w:val="23"/>
        </w:rPr>
      </w:pPr>
      <w:r>
        <w:rPr>
          <w:sz w:val="23"/>
          <w:szCs w:val="23"/>
        </w:rPr>
        <w:t xml:space="preserve">See the </w:t>
      </w:r>
      <w:r w:rsidR="00B87B60">
        <w:rPr>
          <w:sz w:val="23"/>
          <w:szCs w:val="23"/>
        </w:rPr>
        <w:t>Datasets</w:t>
      </w:r>
      <w:r>
        <w:rPr>
          <w:sz w:val="23"/>
          <w:szCs w:val="23"/>
        </w:rPr>
        <w:t xml:space="preserve"> folder in the on-line library to gain access to the dataset </w:t>
      </w:r>
      <w:r w:rsidR="00B87B60">
        <w:rPr>
          <w:sz w:val="23"/>
          <w:szCs w:val="23"/>
        </w:rPr>
        <w:t xml:space="preserve">(provided as an R workspace with </w:t>
      </w:r>
      <w:proofErr w:type="spellStart"/>
      <w:r w:rsidR="00B87B60">
        <w:rPr>
          <w:sz w:val="23"/>
          <w:szCs w:val="23"/>
        </w:rPr>
        <w:t>dataframe</w:t>
      </w:r>
      <w:proofErr w:type="spellEnd"/>
      <w:r w:rsidR="00B87B60">
        <w:rPr>
          <w:sz w:val="23"/>
          <w:szCs w:val="23"/>
        </w:rPr>
        <w:t xml:space="preserve"> “</w:t>
      </w:r>
      <w:proofErr w:type="spellStart"/>
      <w:r w:rsidR="00B87B60">
        <w:rPr>
          <w:sz w:val="23"/>
          <w:szCs w:val="23"/>
        </w:rPr>
        <w:t>nmes</w:t>
      </w:r>
      <w:proofErr w:type="spellEnd"/>
      <w:r w:rsidR="00B87B60">
        <w:rPr>
          <w:sz w:val="23"/>
          <w:szCs w:val="23"/>
        </w:rPr>
        <w:t xml:space="preserve">”, see NMESRworkspace.zip) </w:t>
      </w:r>
      <w:r>
        <w:rPr>
          <w:sz w:val="23"/>
          <w:szCs w:val="23"/>
        </w:rPr>
        <w:t>and the codebook describing the available variables in the data.</w:t>
      </w:r>
    </w:p>
    <w:p w14:paraId="74B0C262" w14:textId="77777777" w:rsidR="001F55DC" w:rsidRDefault="001F55DC" w:rsidP="001F55DC">
      <w:pPr>
        <w:pStyle w:val="BodyText"/>
        <w:kinsoku w:val="0"/>
        <w:overflowPunct w:val="0"/>
        <w:spacing w:before="10"/>
        <w:rPr>
          <w:sz w:val="23"/>
          <w:szCs w:val="23"/>
        </w:rPr>
      </w:pPr>
    </w:p>
    <w:p w14:paraId="3C1E2828" w14:textId="77777777" w:rsidR="001F55DC" w:rsidRDefault="001F55DC" w:rsidP="001F55DC">
      <w:pPr>
        <w:pStyle w:val="BodyText"/>
        <w:kinsoku w:val="0"/>
        <w:overflowPunct w:val="0"/>
        <w:spacing w:before="10"/>
        <w:rPr>
          <w:sz w:val="23"/>
          <w:szCs w:val="23"/>
        </w:rPr>
      </w:pPr>
    </w:p>
    <w:p w14:paraId="6BF7586D" w14:textId="77777777" w:rsidR="001F55DC" w:rsidRDefault="001F55DC" w:rsidP="001F55DC">
      <w:pPr>
        <w:pStyle w:val="BodyText"/>
        <w:kinsoku w:val="0"/>
        <w:overflowPunct w:val="0"/>
        <w:spacing w:before="10"/>
        <w:rPr>
          <w:sz w:val="23"/>
          <w:szCs w:val="23"/>
        </w:rPr>
      </w:pPr>
    </w:p>
    <w:p w14:paraId="0B083BE5" w14:textId="77777777" w:rsidR="001F55DC" w:rsidRDefault="001F55DC" w:rsidP="001F55DC">
      <w:pPr>
        <w:pStyle w:val="BodyText"/>
        <w:kinsoku w:val="0"/>
        <w:overflowPunct w:val="0"/>
        <w:spacing w:before="10"/>
        <w:rPr>
          <w:sz w:val="23"/>
          <w:szCs w:val="23"/>
        </w:rPr>
      </w:pPr>
    </w:p>
    <w:p w14:paraId="55EE820D" w14:textId="77777777" w:rsidR="001F55DC" w:rsidRDefault="001F55DC" w:rsidP="001F55DC">
      <w:pPr>
        <w:pStyle w:val="BodyText"/>
        <w:kinsoku w:val="0"/>
        <w:overflowPunct w:val="0"/>
        <w:spacing w:before="10"/>
        <w:rPr>
          <w:sz w:val="23"/>
          <w:szCs w:val="23"/>
        </w:rPr>
      </w:pPr>
    </w:p>
    <w:p w14:paraId="3A001FF7" w14:textId="77777777" w:rsidR="001F55DC" w:rsidRDefault="001F55DC" w:rsidP="001F55DC">
      <w:pPr>
        <w:pStyle w:val="BodyText"/>
        <w:kinsoku w:val="0"/>
        <w:overflowPunct w:val="0"/>
        <w:spacing w:before="10"/>
        <w:rPr>
          <w:sz w:val="23"/>
          <w:szCs w:val="23"/>
        </w:rPr>
      </w:pPr>
    </w:p>
    <w:p w14:paraId="31D70825" w14:textId="77777777" w:rsidR="001F55DC" w:rsidRDefault="001F55DC" w:rsidP="001F55DC">
      <w:pPr>
        <w:pStyle w:val="BodyText"/>
        <w:kinsoku w:val="0"/>
        <w:overflowPunct w:val="0"/>
        <w:spacing w:before="10"/>
        <w:rPr>
          <w:sz w:val="23"/>
          <w:szCs w:val="23"/>
        </w:rPr>
      </w:pPr>
    </w:p>
    <w:p w14:paraId="21603CE0" w14:textId="77777777" w:rsidR="001F55DC" w:rsidRDefault="001F55DC" w:rsidP="001F55DC">
      <w:pPr>
        <w:pStyle w:val="BodyText"/>
        <w:kinsoku w:val="0"/>
        <w:overflowPunct w:val="0"/>
        <w:spacing w:before="10"/>
        <w:rPr>
          <w:sz w:val="23"/>
          <w:szCs w:val="23"/>
        </w:rPr>
      </w:pPr>
    </w:p>
    <w:p w14:paraId="040C1128" w14:textId="77777777" w:rsidR="001F55DC" w:rsidRDefault="001F55DC" w:rsidP="001F55DC">
      <w:pPr>
        <w:pStyle w:val="ListParagraph"/>
        <w:numPr>
          <w:ilvl w:val="0"/>
          <w:numId w:val="3"/>
        </w:numPr>
        <w:tabs>
          <w:tab w:val="left" w:pos="695"/>
        </w:tabs>
        <w:kinsoku w:val="0"/>
        <w:overflowPunct w:val="0"/>
        <w:ind w:right="343" w:firstLine="0"/>
      </w:pPr>
      <w:r>
        <w:t xml:space="preserve">Define:  </w:t>
      </w:r>
    </w:p>
    <w:p w14:paraId="5DFACC59" w14:textId="77777777" w:rsidR="001F55DC" w:rsidRDefault="001F55DC" w:rsidP="001F55DC">
      <w:pPr>
        <w:pStyle w:val="ListParagraph"/>
        <w:numPr>
          <w:ilvl w:val="1"/>
          <w:numId w:val="3"/>
        </w:numPr>
        <w:tabs>
          <w:tab w:val="left" w:pos="695"/>
        </w:tabs>
        <w:kinsoku w:val="0"/>
        <w:overflowPunct w:val="0"/>
        <w:ind w:right="343"/>
      </w:pPr>
      <w:r>
        <w:t xml:space="preserve">agem65 = age-65 </w:t>
      </w:r>
    </w:p>
    <w:p w14:paraId="797E6199" w14:textId="77777777" w:rsidR="001F55DC" w:rsidRDefault="001F55DC" w:rsidP="001F55DC">
      <w:pPr>
        <w:pStyle w:val="ListParagraph"/>
        <w:numPr>
          <w:ilvl w:val="1"/>
          <w:numId w:val="3"/>
        </w:numPr>
        <w:tabs>
          <w:tab w:val="left" w:pos="695"/>
        </w:tabs>
        <w:kinsoku w:val="0"/>
        <w:overflowPunct w:val="0"/>
        <w:ind w:right="343"/>
      </w:pPr>
      <w:r>
        <w:t xml:space="preserve">age_sp1 = (age- </w:t>
      </w:r>
      <w:proofErr w:type="gramStart"/>
      <w:r>
        <w:t>75)</w:t>
      </w:r>
      <w:r>
        <w:rPr>
          <w:position w:val="6"/>
          <w:sz w:val="16"/>
          <w:szCs w:val="16"/>
        </w:rPr>
        <w:t>+</w:t>
      </w:r>
      <w:proofErr w:type="gramEnd"/>
      <w:r>
        <w:rPr>
          <w:position w:val="6"/>
          <w:sz w:val="16"/>
          <w:szCs w:val="16"/>
        </w:rPr>
        <w:t xml:space="preserve"> </w:t>
      </w:r>
      <w:r>
        <w:t xml:space="preserve"> </w:t>
      </w:r>
    </w:p>
    <w:p w14:paraId="007320AC" w14:textId="77777777" w:rsidR="001F55DC" w:rsidRDefault="001F55DC" w:rsidP="001F55DC">
      <w:pPr>
        <w:pStyle w:val="ListParagraph"/>
        <w:numPr>
          <w:ilvl w:val="1"/>
          <w:numId w:val="3"/>
        </w:numPr>
        <w:tabs>
          <w:tab w:val="left" w:pos="695"/>
        </w:tabs>
        <w:kinsoku w:val="0"/>
        <w:overflowPunct w:val="0"/>
        <w:ind w:right="343"/>
      </w:pPr>
      <w:r>
        <w:t>age_sp2=(age-</w:t>
      </w:r>
      <w:proofErr w:type="gramStart"/>
      <w:r>
        <w:t>85)</w:t>
      </w:r>
      <w:r>
        <w:rPr>
          <w:position w:val="6"/>
          <w:sz w:val="16"/>
          <w:szCs w:val="16"/>
        </w:rPr>
        <w:t>+</w:t>
      </w:r>
      <w:proofErr w:type="gramEnd"/>
      <w:r>
        <w:t xml:space="preserve"> </w:t>
      </w:r>
    </w:p>
    <w:p w14:paraId="5BB92426" w14:textId="77777777" w:rsidR="001F55DC" w:rsidRDefault="001F55DC" w:rsidP="001F55DC">
      <w:pPr>
        <w:pStyle w:val="ListParagraph"/>
        <w:numPr>
          <w:ilvl w:val="1"/>
          <w:numId w:val="3"/>
        </w:numPr>
        <w:tabs>
          <w:tab w:val="left" w:pos="695"/>
        </w:tabs>
        <w:kinsoku w:val="0"/>
        <w:overflowPunct w:val="0"/>
        <w:ind w:right="343"/>
      </w:pPr>
      <w:r>
        <w:t xml:space="preserve">female = 1 for females and 0 for males. </w:t>
      </w:r>
    </w:p>
    <w:p w14:paraId="68ACB273" w14:textId="77777777" w:rsidR="001F55DC" w:rsidRDefault="001F55DC" w:rsidP="001F55DC">
      <w:pPr>
        <w:pStyle w:val="ListParagraph"/>
        <w:tabs>
          <w:tab w:val="left" w:pos="695"/>
        </w:tabs>
        <w:kinsoku w:val="0"/>
        <w:overflowPunct w:val="0"/>
        <w:ind w:right="343"/>
      </w:pPr>
    </w:p>
    <w:p w14:paraId="4446D99E" w14:textId="77777777" w:rsidR="001F55DC" w:rsidRDefault="001F55DC" w:rsidP="001F55DC">
      <w:pPr>
        <w:pStyle w:val="ListParagraph"/>
        <w:tabs>
          <w:tab w:val="left" w:pos="695"/>
        </w:tabs>
        <w:kinsoku w:val="0"/>
        <w:overflowPunct w:val="0"/>
        <w:ind w:right="343"/>
      </w:pPr>
      <w:r>
        <w:t>Fit a MLR of expenditures on age and gender as:</w:t>
      </w:r>
    </w:p>
    <w:p w14:paraId="6D175531" w14:textId="77777777" w:rsidR="001F55DC" w:rsidRDefault="001F55DC" w:rsidP="001F55DC">
      <w:pPr>
        <w:pStyle w:val="BodyText"/>
        <w:kinsoku w:val="0"/>
        <w:overflowPunct w:val="0"/>
        <w:spacing w:before="1" w:line="280" w:lineRule="exact"/>
      </w:pPr>
      <w:r>
        <w:t xml:space="preserve"> </w:t>
      </w:r>
      <w:r>
        <w:tab/>
        <w:t xml:space="preserve">expenditure ~ (agem65 + age_sp1 + age_sp2) + female + </w:t>
      </w:r>
    </w:p>
    <w:p w14:paraId="332C2DFD" w14:textId="77777777" w:rsidR="001F55DC" w:rsidRDefault="001F55DC" w:rsidP="001F55DC">
      <w:pPr>
        <w:pStyle w:val="BodyText"/>
        <w:kinsoku w:val="0"/>
        <w:overflowPunct w:val="0"/>
        <w:spacing w:before="1" w:line="280" w:lineRule="exact"/>
        <w:ind w:left="1440" w:firstLine="720"/>
      </w:pPr>
      <w:r>
        <w:t>female*(agem65 + age_sp1 + age_sp2)</w:t>
      </w:r>
    </w:p>
    <w:p w14:paraId="40ED200C" w14:textId="77777777" w:rsidR="001F55DC" w:rsidRDefault="001F55DC" w:rsidP="001F55DC">
      <w:pPr>
        <w:pStyle w:val="BodyText"/>
        <w:kinsoku w:val="0"/>
        <w:overflowPunct w:val="0"/>
        <w:spacing w:before="11"/>
        <w:rPr>
          <w:sz w:val="23"/>
          <w:szCs w:val="23"/>
        </w:rPr>
      </w:pPr>
    </w:p>
    <w:p w14:paraId="63F33DBB" w14:textId="77777777" w:rsidR="001F55DC" w:rsidRDefault="001F55DC" w:rsidP="001F55DC">
      <w:pPr>
        <w:pStyle w:val="BodyText"/>
        <w:kinsoku w:val="0"/>
        <w:overflowPunct w:val="0"/>
        <w:ind w:left="460" w:right="605"/>
      </w:pPr>
      <w:r>
        <w:t>Write a short, scientific interpretation of each coefficient in the model; use the estimated coefficient with corresponding confidence interval.</w:t>
      </w:r>
    </w:p>
    <w:p w14:paraId="059412D1" w14:textId="77777777" w:rsidR="001F55DC" w:rsidRDefault="001F55DC" w:rsidP="001F55DC">
      <w:pPr>
        <w:pStyle w:val="BodyText"/>
        <w:kinsoku w:val="0"/>
        <w:overflowPunct w:val="0"/>
        <w:spacing w:before="10"/>
        <w:rPr>
          <w:sz w:val="23"/>
          <w:szCs w:val="23"/>
        </w:rPr>
      </w:pPr>
    </w:p>
    <w:p w14:paraId="1CA29446" w14:textId="77777777" w:rsidR="001F55DC" w:rsidRDefault="001F55DC" w:rsidP="001F55DC">
      <w:pPr>
        <w:pStyle w:val="ListParagraph"/>
        <w:numPr>
          <w:ilvl w:val="0"/>
          <w:numId w:val="3"/>
        </w:numPr>
        <w:tabs>
          <w:tab w:val="left" w:pos="695"/>
        </w:tabs>
        <w:kinsoku w:val="0"/>
        <w:overflowPunct w:val="0"/>
        <w:ind w:right="435" w:firstLine="0"/>
      </w:pPr>
      <w:r>
        <w:t xml:space="preserve">Create a figure that displays the data and the predicted values from the fit of the MLR model from Question1. </w:t>
      </w:r>
    </w:p>
    <w:p w14:paraId="241F0BB0" w14:textId="77777777" w:rsidR="001F55DC" w:rsidRDefault="001F55DC" w:rsidP="001F55DC">
      <w:pPr>
        <w:pStyle w:val="ListParagraph"/>
        <w:tabs>
          <w:tab w:val="left" w:pos="695"/>
        </w:tabs>
        <w:kinsoku w:val="0"/>
        <w:overflowPunct w:val="0"/>
        <w:ind w:left="460" w:right="435" w:firstLine="0"/>
      </w:pPr>
    </w:p>
    <w:p w14:paraId="561012A3" w14:textId="77777777" w:rsidR="001F55DC" w:rsidRDefault="001F55DC" w:rsidP="001F55DC">
      <w:pPr>
        <w:pStyle w:val="ListParagraph"/>
        <w:numPr>
          <w:ilvl w:val="0"/>
          <w:numId w:val="3"/>
        </w:numPr>
        <w:tabs>
          <w:tab w:val="left" w:pos="695"/>
        </w:tabs>
        <w:kinsoku w:val="0"/>
        <w:overflowPunct w:val="0"/>
        <w:ind w:right="435" w:firstLine="0"/>
      </w:pPr>
      <w:r>
        <w:t xml:space="preserve">Test the null hypothesis that on average, men and women use the same quantity of medical </w:t>
      </w:r>
      <w:proofErr w:type="gramStart"/>
      <w:r>
        <w:t>services;</w:t>
      </w:r>
      <w:proofErr w:type="gramEnd"/>
      <w:r>
        <w:t xml:space="preserve"> i.e. are the mean expenditures at any age the same for men and women? Use a likelihood ratio test performed by fitting a null and extended model and comparing the change in –2*log likelihood to the appropriate X</w:t>
      </w:r>
      <w:r>
        <w:rPr>
          <w:position w:val="6"/>
          <w:sz w:val="16"/>
          <w:szCs w:val="16"/>
        </w:rPr>
        <w:t xml:space="preserve">2 </w:t>
      </w:r>
      <w:r>
        <w:t>statistic. In addition, perform an F-test for the same null hypothesis. Write a sentence or two that summarizes what you learned about the medical expenditures and age from this test and the similarity/difference of the two</w:t>
      </w:r>
      <w:r>
        <w:rPr>
          <w:spacing w:val="-11"/>
        </w:rPr>
        <w:t xml:space="preserve"> </w:t>
      </w:r>
      <w:r>
        <w:t>tests.</w:t>
      </w:r>
    </w:p>
    <w:p w14:paraId="41A7DDCB" w14:textId="77777777" w:rsidR="001F55DC" w:rsidRDefault="001F55DC" w:rsidP="001F55DC">
      <w:pPr>
        <w:pStyle w:val="BodyText"/>
        <w:kinsoku w:val="0"/>
        <w:overflowPunct w:val="0"/>
        <w:spacing w:before="10"/>
        <w:rPr>
          <w:sz w:val="23"/>
          <w:szCs w:val="23"/>
        </w:rPr>
      </w:pPr>
    </w:p>
    <w:p w14:paraId="5FF481C5" w14:textId="77777777" w:rsidR="001F55DC" w:rsidRDefault="001F55DC" w:rsidP="001F55DC">
      <w:pPr>
        <w:pStyle w:val="ListParagraph"/>
        <w:numPr>
          <w:ilvl w:val="0"/>
          <w:numId w:val="3"/>
        </w:numPr>
        <w:tabs>
          <w:tab w:val="left" w:pos="695"/>
        </w:tabs>
        <w:kinsoku w:val="0"/>
        <w:overflowPunct w:val="0"/>
        <w:ind w:right="607" w:firstLine="0"/>
      </w:pPr>
      <w:r>
        <w:t>Using the model fit in Step 1 above, make a plot of the expected difference between women and men in expenditures as a function of age. Add a horizontal line at 0. Note this difference is a simple function of the estimated coefficients from the model.</w:t>
      </w:r>
    </w:p>
    <w:p w14:paraId="42235847" w14:textId="77777777" w:rsidR="001F55DC" w:rsidRDefault="001F55DC" w:rsidP="001F55DC">
      <w:pPr>
        <w:pStyle w:val="BodyText"/>
        <w:kinsoku w:val="0"/>
        <w:overflowPunct w:val="0"/>
        <w:spacing w:before="10"/>
        <w:rPr>
          <w:sz w:val="23"/>
          <w:szCs w:val="23"/>
        </w:rPr>
      </w:pPr>
    </w:p>
    <w:p w14:paraId="60FE8358" w14:textId="77777777" w:rsidR="001F55DC" w:rsidRDefault="001F55DC" w:rsidP="001F55DC">
      <w:pPr>
        <w:pStyle w:val="ListParagraph"/>
        <w:numPr>
          <w:ilvl w:val="0"/>
          <w:numId w:val="3"/>
        </w:numPr>
        <w:tabs>
          <w:tab w:val="left" w:pos="695"/>
        </w:tabs>
        <w:kinsoku w:val="0"/>
        <w:overflowPunct w:val="0"/>
        <w:ind w:right="347" w:firstLine="0"/>
      </w:pPr>
      <w:r>
        <w:t>Use the appropriate linear combination of regression coefficients to calculate the estimated difference between women and men in average expenditures and its standard error at ages 65, 75 and 85 years. Complete the table below. (Hint: start out by first expressing the average expenditure for males and females at 65, 75 and 85 in terms of the regression model, and determine what function of the regression coefficients gives you the difference at each</w:t>
      </w:r>
      <w:r>
        <w:rPr>
          <w:spacing w:val="-20"/>
        </w:rPr>
        <w:t xml:space="preserve"> </w:t>
      </w:r>
      <w:r>
        <w:t>age).</w:t>
      </w:r>
    </w:p>
    <w:p w14:paraId="1F01A1DC" w14:textId="77777777" w:rsidR="001F55DC" w:rsidRDefault="001F55DC" w:rsidP="001F55DC">
      <w:pPr>
        <w:pStyle w:val="BodyText"/>
        <w:kinsoku w:val="0"/>
        <w:overflowPunct w:val="0"/>
        <w:spacing w:after="1"/>
      </w:pPr>
    </w:p>
    <w:tbl>
      <w:tblPr>
        <w:tblW w:w="0" w:type="auto"/>
        <w:tblInd w:w="105" w:type="dxa"/>
        <w:tblLayout w:type="fixed"/>
        <w:tblCellMar>
          <w:left w:w="0" w:type="dxa"/>
          <w:right w:w="0" w:type="dxa"/>
        </w:tblCellMar>
        <w:tblLook w:val="04A0" w:firstRow="1" w:lastRow="0" w:firstColumn="1" w:lastColumn="0" w:noHBand="0" w:noVBand="1"/>
      </w:tblPr>
      <w:tblGrid>
        <w:gridCol w:w="917"/>
        <w:gridCol w:w="2107"/>
        <w:gridCol w:w="1291"/>
        <w:gridCol w:w="1291"/>
        <w:gridCol w:w="1671"/>
        <w:gridCol w:w="1579"/>
      </w:tblGrid>
      <w:tr w:rsidR="001F55DC" w14:paraId="6B5B7637" w14:textId="77777777" w:rsidTr="0055636E">
        <w:trPr>
          <w:trHeight w:val="920"/>
        </w:trPr>
        <w:tc>
          <w:tcPr>
            <w:tcW w:w="917" w:type="dxa"/>
            <w:tcBorders>
              <w:top w:val="single" w:sz="4" w:space="0" w:color="000000"/>
              <w:left w:val="single" w:sz="4" w:space="0" w:color="000000"/>
              <w:bottom w:val="single" w:sz="4" w:space="0" w:color="000000"/>
              <w:right w:val="single" w:sz="4" w:space="0" w:color="000000"/>
            </w:tcBorders>
            <w:hideMark/>
          </w:tcPr>
          <w:p w14:paraId="1CAB3510" w14:textId="77777777" w:rsidR="001F55DC" w:rsidRDefault="001F55DC" w:rsidP="0055636E">
            <w:pPr>
              <w:pStyle w:val="TableParagraph"/>
              <w:kinsoku w:val="0"/>
              <w:overflowPunct w:val="0"/>
              <w:spacing w:before="1" w:line="256" w:lineRule="auto"/>
              <w:ind w:right="97"/>
              <w:jc w:val="right"/>
              <w:rPr>
                <w:b/>
                <w:bCs/>
                <w:sz w:val="20"/>
                <w:szCs w:val="20"/>
              </w:rPr>
            </w:pPr>
            <w:r>
              <w:rPr>
                <w:b/>
                <w:bCs/>
                <w:sz w:val="20"/>
                <w:szCs w:val="20"/>
              </w:rPr>
              <w:t>Age</w:t>
            </w:r>
          </w:p>
        </w:tc>
        <w:tc>
          <w:tcPr>
            <w:tcW w:w="2107" w:type="dxa"/>
            <w:tcBorders>
              <w:top w:val="single" w:sz="4" w:space="0" w:color="000000"/>
              <w:left w:val="single" w:sz="4" w:space="0" w:color="000000"/>
              <w:bottom w:val="single" w:sz="4" w:space="0" w:color="000000"/>
              <w:right w:val="single" w:sz="4" w:space="0" w:color="000000"/>
            </w:tcBorders>
            <w:hideMark/>
          </w:tcPr>
          <w:p w14:paraId="6F1F6CDE" w14:textId="77777777" w:rsidR="001F55DC" w:rsidRDefault="001F55DC" w:rsidP="0055636E">
            <w:pPr>
              <w:pStyle w:val="TableParagraph"/>
              <w:kinsoku w:val="0"/>
              <w:overflowPunct w:val="0"/>
              <w:spacing w:before="4" w:line="235" w:lineRule="auto"/>
              <w:ind w:left="618" w:right="254"/>
              <w:jc w:val="center"/>
              <w:rPr>
                <w:b/>
                <w:bCs/>
                <w:sz w:val="20"/>
                <w:szCs w:val="20"/>
              </w:rPr>
            </w:pPr>
            <w:r>
              <w:rPr>
                <w:b/>
                <w:bCs/>
                <w:sz w:val="20"/>
                <w:szCs w:val="20"/>
              </w:rPr>
              <w:t xml:space="preserve">Estimated difference in </w:t>
            </w:r>
            <w:proofErr w:type="gramStart"/>
            <w:r>
              <w:rPr>
                <w:b/>
                <w:bCs/>
                <w:sz w:val="20"/>
                <w:szCs w:val="20"/>
              </w:rPr>
              <w:t>expenditures</w:t>
            </w:r>
            <w:proofErr w:type="gramEnd"/>
          </w:p>
          <w:p w14:paraId="23A07A7C" w14:textId="77777777" w:rsidR="001F55DC" w:rsidRDefault="001F55DC" w:rsidP="0055636E">
            <w:pPr>
              <w:pStyle w:val="TableParagraph"/>
              <w:kinsoku w:val="0"/>
              <w:overflowPunct w:val="0"/>
              <w:spacing w:line="213" w:lineRule="exact"/>
              <w:ind w:left="616" w:right="254"/>
              <w:jc w:val="center"/>
              <w:rPr>
                <w:b/>
                <w:bCs/>
                <w:sz w:val="20"/>
                <w:szCs w:val="20"/>
              </w:rPr>
            </w:pPr>
            <w:r>
              <w:rPr>
                <w:b/>
                <w:bCs/>
                <w:sz w:val="20"/>
                <w:szCs w:val="20"/>
              </w:rPr>
              <w:t>Women-Men</w:t>
            </w:r>
          </w:p>
        </w:tc>
        <w:tc>
          <w:tcPr>
            <w:tcW w:w="1291" w:type="dxa"/>
            <w:tcBorders>
              <w:top w:val="single" w:sz="4" w:space="0" w:color="000000"/>
              <w:left w:val="single" w:sz="4" w:space="0" w:color="000000"/>
              <w:bottom w:val="single" w:sz="4" w:space="0" w:color="000000"/>
              <w:right w:val="single" w:sz="4" w:space="0" w:color="000000"/>
            </w:tcBorders>
            <w:hideMark/>
          </w:tcPr>
          <w:p w14:paraId="5E87A802" w14:textId="77777777" w:rsidR="001F55DC" w:rsidRDefault="001F55DC" w:rsidP="0055636E">
            <w:pPr>
              <w:pStyle w:val="TableParagraph"/>
              <w:kinsoku w:val="0"/>
              <w:overflowPunct w:val="0"/>
              <w:spacing w:before="4" w:line="235" w:lineRule="auto"/>
              <w:ind w:left="518" w:right="159"/>
              <w:jc w:val="center"/>
              <w:rPr>
                <w:b/>
                <w:bCs/>
                <w:sz w:val="20"/>
                <w:szCs w:val="20"/>
              </w:rPr>
            </w:pPr>
            <w:r>
              <w:rPr>
                <w:b/>
                <w:bCs/>
                <w:sz w:val="20"/>
                <w:szCs w:val="20"/>
              </w:rPr>
              <w:t>Linear Model Std</w:t>
            </w:r>
          </w:p>
          <w:p w14:paraId="15454113" w14:textId="77777777" w:rsidR="001F55DC" w:rsidRDefault="001F55DC" w:rsidP="0055636E">
            <w:pPr>
              <w:pStyle w:val="TableParagraph"/>
              <w:kinsoku w:val="0"/>
              <w:overflowPunct w:val="0"/>
              <w:spacing w:line="213" w:lineRule="exact"/>
              <w:ind w:left="516" w:right="159"/>
              <w:jc w:val="center"/>
              <w:rPr>
                <w:b/>
                <w:bCs/>
                <w:sz w:val="20"/>
                <w:szCs w:val="20"/>
              </w:rPr>
            </w:pPr>
            <w:r>
              <w:rPr>
                <w:b/>
                <w:bCs/>
                <w:sz w:val="20"/>
                <w:szCs w:val="20"/>
              </w:rPr>
              <w:t>Error</w:t>
            </w:r>
          </w:p>
        </w:tc>
        <w:tc>
          <w:tcPr>
            <w:tcW w:w="1291" w:type="dxa"/>
            <w:tcBorders>
              <w:top w:val="single" w:sz="4" w:space="0" w:color="000000"/>
              <w:left w:val="single" w:sz="4" w:space="0" w:color="000000"/>
              <w:bottom w:val="single" w:sz="4" w:space="0" w:color="000000"/>
              <w:right w:val="single" w:sz="4" w:space="0" w:color="000000"/>
            </w:tcBorders>
            <w:hideMark/>
          </w:tcPr>
          <w:p w14:paraId="1CDE4268" w14:textId="77777777" w:rsidR="001F55DC" w:rsidRDefault="001F55DC" w:rsidP="0055636E">
            <w:pPr>
              <w:pStyle w:val="TableParagraph"/>
              <w:kinsoku w:val="0"/>
              <w:overflowPunct w:val="0"/>
              <w:spacing w:before="4" w:line="235" w:lineRule="auto"/>
              <w:ind w:left="488" w:right="130" w:firstLine="30"/>
              <w:jc w:val="both"/>
              <w:rPr>
                <w:b/>
                <w:bCs/>
                <w:sz w:val="20"/>
                <w:szCs w:val="20"/>
              </w:rPr>
            </w:pPr>
            <w:r>
              <w:rPr>
                <w:b/>
                <w:bCs/>
                <w:sz w:val="20"/>
                <w:szCs w:val="20"/>
              </w:rPr>
              <w:t>Linear Model 95% CI</w:t>
            </w:r>
          </w:p>
        </w:tc>
        <w:tc>
          <w:tcPr>
            <w:tcW w:w="1671" w:type="dxa"/>
            <w:tcBorders>
              <w:top w:val="single" w:sz="4" w:space="0" w:color="000000"/>
              <w:left w:val="single" w:sz="4" w:space="0" w:color="000000"/>
              <w:bottom w:val="single" w:sz="4" w:space="0" w:color="000000"/>
              <w:right w:val="single" w:sz="4" w:space="0" w:color="000000"/>
            </w:tcBorders>
            <w:hideMark/>
          </w:tcPr>
          <w:p w14:paraId="15A654B8" w14:textId="77777777" w:rsidR="001F55DC" w:rsidRDefault="001F55DC" w:rsidP="0055636E">
            <w:pPr>
              <w:pStyle w:val="TableParagraph"/>
              <w:kinsoku w:val="0"/>
              <w:overflowPunct w:val="0"/>
              <w:spacing w:before="6" w:line="232" w:lineRule="auto"/>
              <w:ind w:left="584" w:right="176" w:hanging="35"/>
              <w:rPr>
                <w:b/>
                <w:bCs/>
                <w:sz w:val="20"/>
                <w:szCs w:val="20"/>
              </w:rPr>
            </w:pPr>
            <w:r>
              <w:rPr>
                <w:b/>
                <w:bCs/>
                <w:sz w:val="20"/>
                <w:szCs w:val="20"/>
              </w:rPr>
              <w:t>Bootstrap Std Error</w:t>
            </w:r>
          </w:p>
        </w:tc>
        <w:tc>
          <w:tcPr>
            <w:tcW w:w="1579" w:type="dxa"/>
            <w:tcBorders>
              <w:top w:val="single" w:sz="4" w:space="0" w:color="000000"/>
              <w:left w:val="single" w:sz="4" w:space="0" w:color="000000"/>
              <w:bottom w:val="single" w:sz="4" w:space="0" w:color="000000"/>
              <w:right w:val="single" w:sz="4" w:space="0" w:color="000000"/>
            </w:tcBorders>
            <w:hideMark/>
          </w:tcPr>
          <w:p w14:paraId="290CCE84" w14:textId="77777777" w:rsidR="001F55DC" w:rsidRDefault="001F55DC" w:rsidP="0055636E">
            <w:pPr>
              <w:pStyle w:val="TableParagraph"/>
              <w:kinsoku w:val="0"/>
              <w:overflowPunct w:val="0"/>
              <w:spacing w:before="6" w:line="232" w:lineRule="auto"/>
              <w:ind w:left="632" w:right="166" w:hanging="91"/>
              <w:rPr>
                <w:b/>
                <w:bCs/>
                <w:sz w:val="20"/>
                <w:szCs w:val="20"/>
              </w:rPr>
            </w:pPr>
            <w:proofErr w:type="spellStart"/>
            <w:r>
              <w:rPr>
                <w:b/>
                <w:bCs/>
                <w:sz w:val="20"/>
                <w:szCs w:val="20"/>
              </w:rPr>
              <w:t>Boostrap</w:t>
            </w:r>
            <w:proofErr w:type="spellEnd"/>
            <w:r>
              <w:rPr>
                <w:b/>
                <w:bCs/>
                <w:sz w:val="20"/>
                <w:szCs w:val="20"/>
              </w:rPr>
              <w:t xml:space="preserve"> 95% CI</w:t>
            </w:r>
          </w:p>
        </w:tc>
      </w:tr>
      <w:tr w:rsidR="001F55DC" w14:paraId="6B05B9A7" w14:textId="77777777" w:rsidTr="0055636E">
        <w:trPr>
          <w:trHeight w:val="280"/>
        </w:trPr>
        <w:tc>
          <w:tcPr>
            <w:tcW w:w="917" w:type="dxa"/>
            <w:tcBorders>
              <w:top w:val="single" w:sz="4" w:space="0" w:color="000000"/>
              <w:left w:val="single" w:sz="4" w:space="0" w:color="000000"/>
              <w:bottom w:val="single" w:sz="4" w:space="0" w:color="000000"/>
              <w:right w:val="single" w:sz="4" w:space="0" w:color="000000"/>
            </w:tcBorders>
            <w:hideMark/>
          </w:tcPr>
          <w:p w14:paraId="2ED31B23" w14:textId="77777777" w:rsidR="001F55DC" w:rsidRDefault="001F55DC" w:rsidP="0055636E">
            <w:pPr>
              <w:pStyle w:val="TableParagraph"/>
              <w:kinsoku w:val="0"/>
              <w:overflowPunct w:val="0"/>
              <w:spacing w:before="2" w:line="261" w:lineRule="exact"/>
              <w:ind w:right="126"/>
              <w:jc w:val="right"/>
              <w:rPr>
                <w:b/>
                <w:bCs/>
              </w:rPr>
            </w:pPr>
            <w:r>
              <w:rPr>
                <w:b/>
                <w:bCs/>
              </w:rPr>
              <w:t>65</w:t>
            </w:r>
          </w:p>
        </w:tc>
        <w:tc>
          <w:tcPr>
            <w:tcW w:w="2107" w:type="dxa"/>
            <w:tcBorders>
              <w:top w:val="single" w:sz="4" w:space="0" w:color="000000"/>
              <w:left w:val="single" w:sz="4" w:space="0" w:color="000000"/>
              <w:bottom w:val="single" w:sz="4" w:space="0" w:color="000000"/>
              <w:right w:val="single" w:sz="4" w:space="0" w:color="000000"/>
            </w:tcBorders>
          </w:tcPr>
          <w:p w14:paraId="73C4CAA1"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5F9E762D"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5D288792"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671" w:type="dxa"/>
            <w:tcBorders>
              <w:top w:val="single" w:sz="4" w:space="0" w:color="000000"/>
              <w:left w:val="single" w:sz="4" w:space="0" w:color="000000"/>
              <w:bottom w:val="single" w:sz="4" w:space="0" w:color="000000"/>
              <w:right w:val="single" w:sz="4" w:space="0" w:color="000000"/>
            </w:tcBorders>
          </w:tcPr>
          <w:p w14:paraId="76E5C31A"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579" w:type="dxa"/>
            <w:tcBorders>
              <w:top w:val="single" w:sz="4" w:space="0" w:color="000000"/>
              <w:left w:val="single" w:sz="4" w:space="0" w:color="000000"/>
              <w:bottom w:val="single" w:sz="4" w:space="0" w:color="000000"/>
              <w:right w:val="single" w:sz="4" w:space="0" w:color="000000"/>
            </w:tcBorders>
          </w:tcPr>
          <w:p w14:paraId="677ABF31"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r>
      <w:tr w:rsidR="001F55DC" w14:paraId="4883AAF2" w14:textId="77777777" w:rsidTr="0055636E">
        <w:trPr>
          <w:trHeight w:val="280"/>
        </w:trPr>
        <w:tc>
          <w:tcPr>
            <w:tcW w:w="917" w:type="dxa"/>
            <w:tcBorders>
              <w:top w:val="single" w:sz="4" w:space="0" w:color="000000"/>
              <w:left w:val="single" w:sz="4" w:space="0" w:color="000000"/>
              <w:bottom w:val="single" w:sz="4" w:space="0" w:color="000000"/>
              <w:right w:val="single" w:sz="4" w:space="0" w:color="000000"/>
            </w:tcBorders>
            <w:hideMark/>
          </w:tcPr>
          <w:p w14:paraId="55B0295D" w14:textId="77777777" w:rsidR="001F55DC" w:rsidRDefault="001F55DC" w:rsidP="0055636E">
            <w:pPr>
              <w:pStyle w:val="TableParagraph"/>
              <w:kinsoku w:val="0"/>
              <w:overflowPunct w:val="0"/>
              <w:spacing w:before="2" w:line="261" w:lineRule="exact"/>
              <w:ind w:right="126"/>
              <w:jc w:val="right"/>
              <w:rPr>
                <w:b/>
                <w:bCs/>
              </w:rPr>
            </w:pPr>
            <w:r>
              <w:rPr>
                <w:b/>
                <w:bCs/>
              </w:rPr>
              <w:t>75</w:t>
            </w:r>
          </w:p>
        </w:tc>
        <w:tc>
          <w:tcPr>
            <w:tcW w:w="2107" w:type="dxa"/>
            <w:tcBorders>
              <w:top w:val="single" w:sz="4" w:space="0" w:color="000000"/>
              <w:left w:val="single" w:sz="4" w:space="0" w:color="000000"/>
              <w:bottom w:val="single" w:sz="4" w:space="0" w:color="000000"/>
              <w:right w:val="single" w:sz="4" w:space="0" w:color="000000"/>
            </w:tcBorders>
          </w:tcPr>
          <w:p w14:paraId="622FABA0"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59D806F8"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4F903CDF"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671" w:type="dxa"/>
            <w:tcBorders>
              <w:top w:val="single" w:sz="4" w:space="0" w:color="000000"/>
              <w:left w:val="single" w:sz="4" w:space="0" w:color="000000"/>
              <w:bottom w:val="single" w:sz="4" w:space="0" w:color="000000"/>
              <w:right w:val="single" w:sz="4" w:space="0" w:color="000000"/>
            </w:tcBorders>
          </w:tcPr>
          <w:p w14:paraId="6B7C1C9D"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579" w:type="dxa"/>
            <w:tcBorders>
              <w:top w:val="single" w:sz="4" w:space="0" w:color="000000"/>
              <w:left w:val="single" w:sz="4" w:space="0" w:color="000000"/>
              <w:bottom w:val="single" w:sz="4" w:space="0" w:color="000000"/>
              <w:right w:val="single" w:sz="4" w:space="0" w:color="000000"/>
            </w:tcBorders>
          </w:tcPr>
          <w:p w14:paraId="13629891"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r>
      <w:tr w:rsidR="001F55DC" w14:paraId="0A11C9ED" w14:textId="77777777" w:rsidTr="0055636E">
        <w:trPr>
          <w:trHeight w:val="260"/>
        </w:trPr>
        <w:tc>
          <w:tcPr>
            <w:tcW w:w="917" w:type="dxa"/>
            <w:tcBorders>
              <w:top w:val="single" w:sz="4" w:space="0" w:color="000000"/>
              <w:left w:val="single" w:sz="4" w:space="0" w:color="000000"/>
              <w:bottom w:val="single" w:sz="4" w:space="0" w:color="000000"/>
              <w:right w:val="single" w:sz="4" w:space="0" w:color="000000"/>
            </w:tcBorders>
            <w:hideMark/>
          </w:tcPr>
          <w:p w14:paraId="7E41EF8F" w14:textId="77777777" w:rsidR="001F55DC" w:rsidRDefault="001F55DC" w:rsidP="0055636E">
            <w:pPr>
              <w:pStyle w:val="TableParagraph"/>
              <w:kinsoku w:val="0"/>
              <w:overflowPunct w:val="0"/>
              <w:spacing w:line="258" w:lineRule="exact"/>
              <w:ind w:right="126"/>
              <w:jc w:val="right"/>
              <w:rPr>
                <w:b/>
                <w:bCs/>
              </w:rPr>
            </w:pPr>
            <w:r>
              <w:rPr>
                <w:b/>
                <w:bCs/>
              </w:rPr>
              <w:t>85</w:t>
            </w:r>
          </w:p>
        </w:tc>
        <w:tc>
          <w:tcPr>
            <w:tcW w:w="2107" w:type="dxa"/>
            <w:tcBorders>
              <w:top w:val="single" w:sz="4" w:space="0" w:color="000000"/>
              <w:left w:val="single" w:sz="4" w:space="0" w:color="000000"/>
              <w:bottom w:val="single" w:sz="4" w:space="0" w:color="000000"/>
              <w:right w:val="single" w:sz="4" w:space="0" w:color="000000"/>
            </w:tcBorders>
          </w:tcPr>
          <w:p w14:paraId="4290457F"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33C6FF6A"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291" w:type="dxa"/>
            <w:tcBorders>
              <w:top w:val="single" w:sz="4" w:space="0" w:color="000000"/>
              <w:left w:val="single" w:sz="4" w:space="0" w:color="000000"/>
              <w:bottom w:val="single" w:sz="4" w:space="0" w:color="000000"/>
              <w:right w:val="single" w:sz="4" w:space="0" w:color="000000"/>
            </w:tcBorders>
          </w:tcPr>
          <w:p w14:paraId="74415D05"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671" w:type="dxa"/>
            <w:tcBorders>
              <w:top w:val="single" w:sz="4" w:space="0" w:color="000000"/>
              <w:left w:val="single" w:sz="4" w:space="0" w:color="000000"/>
              <w:bottom w:val="single" w:sz="4" w:space="0" w:color="000000"/>
              <w:right w:val="single" w:sz="4" w:space="0" w:color="000000"/>
            </w:tcBorders>
          </w:tcPr>
          <w:p w14:paraId="0A9A8F04"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c>
          <w:tcPr>
            <w:tcW w:w="1579" w:type="dxa"/>
            <w:tcBorders>
              <w:top w:val="single" w:sz="4" w:space="0" w:color="000000"/>
              <w:left w:val="single" w:sz="4" w:space="0" w:color="000000"/>
              <w:bottom w:val="single" w:sz="4" w:space="0" w:color="000000"/>
              <w:right w:val="single" w:sz="4" w:space="0" w:color="000000"/>
            </w:tcBorders>
          </w:tcPr>
          <w:p w14:paraId="666D4C37" w14:textId="77777777" w:rsidR="001F55DC" w:rsidRDefault="001F55DC" w:rsidP="0055636E">
            <w:pPr>
              <w:pStyle w:val="TableParagraph"/>
              <w:kinsoku w:val="0"/>
              <w:overflowPunct w:val="0"/>
              <w:spacing w:line="256" w:lineRule="auto"/>
              <w:rPr>
                <w:rFonts w:ascii="Times New Roman" w:hAnsi="Times New Roman" w:cs="Times New Roman"/>
                <w:sz w:val="20"/>
                <w:szCs w:val="20"/>
              </w:rPr>
            </w:pPr>
          </w:p>
        </w:tc>
      </w:tr>
    </w:tbl>
    <w:p w14:paraId="677C4ACF" w14:textId="77777777" w:rsidR="001F55DC" w:rsidRDefault="001F55DC" w:rsidP="001F55DC">
      <w:pPr>
        <w:widowControl/>
        <w:autoSpaceDE/>
        <w:autoSpaceDN/>
        <w:adjustRightInd/>
        <w:sectPr w:rsidR="001F55DC">
          <w:pgSz w:w="12240" w:h="15840"/>
          <w:pgMar w:top="1360" w:right="1460" w:bottom="280" w:left="1700" w:header="720" w:footer="720" w:gutter="0"/>
          <w:cols w:space="720"/>
        </w:sectPr>
      </w:pPr>
    </w:p>
    <w:p w14:paraId="2860BFD2" w14:textId="77777777" w:rsidR="001F55DC" w:rsidRDefault="001F55DC" w:rsidP="00B87B60">
      <w:pPr>
        <w:tabs>
          <w:tab w:val="left" w:pos="675"/>
        </w:tabs>
        <w:kinsoku w:val="0"/>
        <w:overflowPunct w:val="0"/>
        <w:spacing w:before="82"/>
        <w:ind w:right="145"/>
      </w:pPr>
    </w:p>
    <w:p w14:paraId="22ABA552" w14:textId="77777777" w:rsidR="001F55DC" w:rsidRDefault="001F55DC" w:rsidP="001F55DC">
      <w:pPr>
        <w:pStyle w:val="ListParagraph"/>
        <w:numPr>
          <w:ilvl w:val="0"/>
          <w:numId w:val="3"/>
        </w:numPr>
        <w:tabs>
          <w:tab w:val="left" w:pos="675"/>
        </w:tabs>
        <w:kinsoku w:val="0"/>
        <w:overflowPunct w:val="0"/>
        <w:spacing w:before="82"/>
        <w:ind w:left="440" w:right="145" w:firstLine="0"/>
      </w:pPr>
      <w:r>
        <w:t>Now estimate the ratio of the average expenditures comparing women to men at age 65. This is a non-linear function of the regression coefficients from step 1. Use the delta method to estimate the standard error of this statistic and make a 95% confidence interval for the true value given the</w:t>
      </w:r>
      <w:r>
        <w:rPr>
          <w:spacing w:val="-21"/>
        </w:rPr>
        <w:t xml:space="preserve"> </w:t>
      </w:r>
      <w:r>
        <w:t>model.</w:t>
      </w:r>
    </w:p>
    <w:p w14:paraId="2DF1FFF3" w14:textId="77777777" w:rsidR="001F55DC" w:rsidRDefault="001F55DC" w:rsidP="001F55DC">
      <w:pPr>
        <w:pStyle w:val="ListParagraph"/>
        <w:tabs>
          <w:tab w:val="left" w:pos="675"/>
        </w:tabs>
        <w:kinsoku w:val="0"/>
        <w:overflowPunct w:val="0"/>
        <w:spacing w:before="82"/>
        <w:ind w:left="440" w:right="145" w:firstLine="0"/>
      </w:pPr>
    </w:p>
    <w:p w14:paraId="16F4BD6C" w14:textId="77777777" w:rsidR="001F55DC" w:rsidRDefault="001F55DC" w:rsidP="001F55DC">
      <w:pPr>
        <w:pStyle w:val="ListParagraph"/>
        <w:numPr>
          <w:ilvl w:val="0"/>
          <w:numId w:val="3"/>
        </w:numPr>
        <w:tabs>
          <w:tab w:val="left" w:pos="675"/>
        </w:tabs>
        <w:kinsoku w:val="0"/>
        <w:overflowPunct w:val="0"/>
        <w:spacing w:before="82"/>
        <w:ind w:left="440" w:right="145" w:firstLine="0"/>
      </w:pPr>
      <w:r>
        <w:t>The data used in this regression are highly skewed and heteroscedastic (unequal variances across observations). Hence, the assumptions of the linear regression are not consistent with patterns in the data. As you will learn shortly, the estimates are still unbiased, but the standard errors and confidence intervals are likely biased. Hence, your inferences (tests and CIs) that depend on both the mean and variance estimates may be incorrect.</w:t>
      </w:r>
    </w:p>
    <w:p w14:paraId="46139DD8" w14:textId="77777777" w:rsidR="001F55DC" w:rsidRDefault="001F55DC" w:rsidP="001F55DC">
      <w:pPr>
        <w:pStyle w:val="ListParagraph"/>
      </w:pPr>
    </w:p>
    <w:p w14:paraId="5A71F2C8" w14:textId="1C7582D4" w:rsidR="001F55DC" w:rsidRDefault="001F55DC" w:rsidP="001F55DC">
      <w:pPr>
        <w:pStyle w:val="ListParagraph"/>
        <w:tabs>
          <w:tab w:val="left" w:pos="675"/>
        </w:tabs>
        <w:kinsoku w:val="0"/>
        <w:overflowPunct w:val="0"/>
        <w:spacing w:before="82"/>
        <w:ind w:left="440" w:right="145" w:firstLine="0"/>
      </w:pPr>
      <w:r>
        <w:t>To check, use the bootstrap to estimate the standard errors and confidence intervals for the differences in the table in part 5 and for the ratio in part 6. Compare the results obtained directly from the linear regression with those obtained using</w:t>
      </w:r>
      <w:r w:rsidRPr="001F55DC">
        <w:rPr>
          <w:spacing w:val="-12"/>
        </w:rPr>
        <w:t xml:space="preserve"> </w:t>
      </w:r>
      <w:r>
        <w:t>bootstrapping.</w:t>
      </w:r>
    </w:p>
    <w:p w14:paraId="2D9BE332" w14:textId="77777777" w:rsidR="001F55DC" w:rsidRDefault="001F55DC" w:rsidP="001F55DC">
      <w:pPr>
        <w:pStyle w:val="ListParagraph"/>
      </w:pPr>
    </w:p>
    <w:p w14:paraId="6328C1B3" w14:textId="1454139C" w:rsidR="001F55DC" w:rsidRDefault="001F55DC" w:rsidP="001F55DC">
      <w:pPr>
        <w:pStyle w:val="ListParagraph"/>
        <w:numPr>
          <w:ilvl w:val="0"/>
          <w:numId w:val="3"/>
        </w:numPr>
        <w:tabs>
          <w:tab w:val="left" w:pos="675"/>
        </w:tabs>
        <w:kinsoku w:val="0"/>
        <w:overflowPunct w:val="0"/>
        <w:spacing w:before="82"/>
        <w:ind w:left="440" w:right="145" w:firstLine="0"/>
      </w:pPr>
      <w:r>
        <w:t xml:space="preserve">Using the results of 1-7, write a brief report with sections: objective, data, methods, results, summary as if for a health services journal.  Recall the question:  </w:t>
      </w:r>
      <w:r w:rsidRPr="001F55DC">
        <w:rPr>
          <w:i/>
          <w:iCs/>
        </w:rPr>
        <w:t>Do</w:t>
      </w:r>
      <w:r>
        <w:t xml:space="preserve"> </w:t>
      </w:r>
      <w:r>
        <w:rPr>
          <w:i/>
          <w:iCs/>
        </w:rPr>
        <w:t>older men and women of the same age use roughly the same quantity of medical services?</w:t>
      </w:r>
    </w:p>
    <w:p w14:paraId="06F30E3F" w14:textId="50ACF9B7" w:rsidR="001F55DC" w:rsidRDefault="001F55DC" w:rsidP="001F55DC">
      <w:pPr>
        <w:pStyle w:val="ListParagraph"/>
        <w:tabs>
          <w:tab w:val="left" w:pos="675"/>
        </w:tabs>
        <w:kinsoku w:val="0"/>
        <w:overflowPunct w:val="0"/>
        <w:ind w:left="440" w:right="466" w:firstLine="0"/>
      </w:pPr>
    </w:p>
    <w:p w14:paraId="15B21C0D" w14:textId="77777777" w:rsidR="001F55DC" w:rsidRDefault="001F55DC" w:rsidP="001F55DC">
      <w:pPr>
        <w:pStyle w:val="ListParagraph"/>
        <w:tabs>
          <w:tab w:val="left" w:pos="675"/>
        </w:tabs>
        <w:kinsoku w:val="0"/>
        <w:overflowPunct w:val="0"/>
        <w:ind w:left="440" w:right="466" w:firstLine="0"/>
      </w:pPr>
    </w:p>
    <w:p w14:paraId="1E09C587" w14:textId="77777777" w:rsidR="001A154B" w:rsidRDefault="001A154B"/>
    <w:sectPr w:rsidR="001A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upperRoman"/>
      <w:lvlText w:val="%1."/>
      <w:lvlJc w:val="left"/>
      <w:pPr>
        <w:ind w:left="292" w:hanging="193"/>
      </w:pPr>
      <w:rPr>
        <w:rFonts w:ascii="Cambria" w:hAnsi="Cambria" w:cs="Cambria"/>
        <w:b/>
        <w:bCs/>
        <w:spacing w:val="-1"/>
        <w:w w:val="100"/>
        <w:sz w:val="24"/>
        <w:szCs w:val="24"/>
      </w:rPr>
    </w:lvl>
    <w:lvl w:ilvl="1">
      <w:numFmt w:val="bullet"/>
      <w:lvlText w:val="-"/>
      <w:lvlJc w:val="left"/>
      <w:pPr>
        <w:ind w:left="820" w:hanging="360"/>
      </w:pPr>
      <w:rPr>
        <w:rFonts w:ascii="Verdana" w:hAnsi="Verdana"/>
        <w:b w:val="0"/>
        <w:spacing w:val="-1"/>
        <w:w w:val="100"/>
        <w:sz w:val="24"/>
      </w:rPr>
    </w:lvl>
    <w:lvl w:ilvl="2">
      <w:numFmt w:val="bullet"/>
      <w:lvlText w:val="•"/>
      <w:lvlJc w:val="left"/>
      <w:pPr>
        <w:ind w:left="1708" w:hanging="360"/>
      </w:pPr>
    </w:lvl>
    <w:lvl w:ilvl="3">
      <w:numFmt w:val="bullet"/>
      <w:lvlText w:val="•"/>
      <w:lvlJc w:val="left"/>
      <w:pPr>
        <w:ind w:left="2597" w:hanging="360"/>
      </w:pPr>
    </w:lvl>
    <w:lvl w:ilvl="4">
      <w:numFmt w:val="bullet"/>
      <w:lvlText w:val="•"/>
      <w:lvlJc w:val="left"/>
      <w:pPr>
        <w:ind w:left="3486" w:hanging="360"/>
      </w:pPr>
    </w:lvl>
    <w:lvl w:ilvl="5">
      <w:numFmt w:val="bullet"/>
      <w:lvlText w:val="•"/>
      <w:lvlJc w:val="left"/>
      <w:pPr>
        <w:ind w:left="4375" w:hanging="360"/>
      </w:pPr>
    </w:lvl>
    <w:lvl w:ilvl="6">
      <w:numFmt w:val="bullet"/>
      <w:lvlText w:val="•"/>
      <w:lvlJc w:val="left"/>
      <w:pPr>
        <w:ind w:left="5264" w:hanging="360"/>
      </w:pPr>
    </w:lvl>
    <w:lvl w:ilvl="7">
      <w:numFmt w:val="bullet"/>
      <w:lvlText w:val="•"/>
      <w:lvlJc w:val="left"/>
      <w:pPr>
        <w:ind w:left="6153" w:hanging="360"/>
      </w:pPr>
    </w:lvl>
    <w:lvl w:ilvl="8">
      <w:numFmt w:val="bullet"/>
      <w:lvlText w:val="•"/>
      <w:lvlJc w:val="left"/>
      <w:pPr>
        <w:ind w:left="7042" w:hanging="360"/>
      </w:pPr>
    </w:lvl>
  </w:abstractNum>
  <w:abstractNum w:abstractNumId="1" w15:restartNumberingAfterBreak="0">
    <w:nsid w:val="00000403"/>
    <w:multiLevelType w:val="multilevel"/>
    <w:tmpl w:val="00000886"/>
    <w:lvl w:ilvl="0">
      <w:start w:val="1"/>
      <w:numFmt w:val="decimal"/>
      <w:lvlText w:val="%1."/>
      <w:lvlJc w:val="left"/>
      <w:pPr>
        <w:ind w:left="820" w:hanging="360"/>
      </w:pPr>
      <w:rPr>
        <w:rFonts w:ascii="Cambria" w:hAnsi="Cambria" w:cs="Cambria"/>
        <w:b w:val="0"/>
        <w:bCs w:val="0"/>
        <w:spacing w:val="-1"/>
        <w:w w:val="100"/>
        <w:sz w:val="24"/>
        <w:szCs w:val="24"/>
      </w:rPr>
    </w:lvl>
    <w:lvl w:ilvl="1">
      <w:start w:val="1"/>
      <w:numFmt w:val="lowerLetter"/>
      <w:lvlText w:val="%2."/>
      <w:lvlJc w:val="left"/>
      <w:pPr>
        <w:ind w:left="1540" w:hanging="360"/>
      </w:pPr>
      <w:rPr>
        <w:rFonts w:ascii="Cambria" w:hAnsi="Cambria" w:cs="Cambria"/>
        <w:b w:val="0"/>
        <w:bCs w:val="0"/>
        <w:spacing w:val="-18"/>
        <w:w w:val="100"/>
        <w:sz w:val="24"/>
        <w:szCs w:val="24"/>
      </w:rPr>
    </w:lvl>
    <w:lvl w:ilvl="2">
      <w:numFmt w:val="bullet"/>
      <w:lvlText w:val="•"/>
      <w:lvlJc w:val="left"/>
      <w:pPr>
        <w:ind w:left="2348" w:hanging="360"/>
      </w:pPr>
    </w:lvl>
    <w:lvl w:ilvl="3">
      <w:numFmt w:val="bullet"/>
      <w:lvlText w:val="•"/>
      <w:lvlJc w:val="left"/>
      <w:pPr>
        <w:ind w:left="3157" w:hanging="360"/>
      </w:pPr>
    </w:lvl>
    <w:lvl w:ilvl="4">
      <w:numFmt w:val="bullet"/>
      <w:lvlText w:val="•"/>
      <w:lvlJc w:val="left"/>
      <w:pPr>
        <w:ind w:left="3966" w:hanging="360"/>
      </w:pPr>
    </w:lvl>
    <w:lvl w:ilvl="5">
      <w:numFmt w:val="bullet"/>
      <w:lvlText w:val="•"/>
      <w:lvlJc w:val="left"/>
      <w:pPr>
        <w:ind w:left="4775" w:hanging="360"/>
      </w:pPr>
    </w:lvl>
    <w:lvl w:ilvl="6">
      <w:numFmt w:val="bullet"/>
      <w:lvlText w:val="•"/>
      <w:lvlJc w:val="left"/>
      <w:pPr>
        <w:ind w:left="5584" w:hanging="360"/>
      </w:pPr>
    </w:lvl>
    <w:lvl w:ilvl="7">
      <w:numFmt w:val="bullet"/>
      <w:lvlText w:val="•"/>
      <w:lvlJc w:val="left"/>
      <w:pPr>
        <w:ind w:left="6393" w:hanging="360"/>
      </w:pPr>
    </w:lvl>
    <w:lvl w:ilvl="8">
      <w:numFmt w:val="bullet"/>
      <w:lvlText w:val="•"/>
      <w:lvlJc w:val="left"/>
      <w:pPr>
        <w:ind w:left="7202" w:hanging="360"/>
      </w:pPr>
    </w:lvl>
  </w:abstractNum>
  <w:abstractNum w:abstractNumId="2" w15:restartNumberingAfterBreak="0">
    <w:nsid w:val="00000404"/>
    <w:multiLevelType w:val="multilevel"/>
    <w:tmpl w:val="00000887"/>
    <w:lvl w:ilvl="0">
      <w:start w:val="1"/>
      <w:numFmt w:val="decimal"/>
      <w:lvlText w:val="%1."/>
      <w:lvlJc w:val="left"/>
      <w:pPr>
        <w:ind w:left="460" w:hanging="235"/>
      </w:pPr>
      <w:rPr>
        <w:rFonts w:ascii="Cambria" w:hAnsi="Cambria" w:cs="Cambria"/>
        <w:b w:val="0"/>
        <w:bCs w:val="0"/>
        <w:w w:val="100"/>
        <w:sz w:val="24"/>
        <w:szCs w:val="24"/>
      </w:rPr>
    </w:lvl>
    <w:lvl w:ilvl="1">
      <w:numFmt w:val="bullet"/>
      <w:lvlText w:val="•"/>
      <w:lvlJc w:val="left"/>
      <w:pPr>
        <w:ind w:left="1322" w:hanging="235"/>
      </w:pPr>
    </w:lvl>
    <w:lvl w:ilvl="2">
      <w:numFmt w:val="bullet"/>
      <w:lvlText w:val="•"/>
      <w:lvlJc w:val="left"/>
      <w:pPr>
        <w:ind w:left="2184" w:hanging="235"/>
      </w:pPr>
    </w:lvl>
    <w:lvl w:ilvl="3">
      <w:numFmt w:val="bullet"/>
      <w:lvlText w:val="•"/>
      <w:lvlJc w:val="left"/>
      <w:pPr>
        <w:ind w:left="3046" w:hanging="235"/>
      </w:pPr>
    </w:lvl>
    <w:lvl w:ilvl="4">
      <w:numFmt w:val="bullet"/>
      <w:lvlText w:val="•"/>
      <w:lvlJc w:val="left"/>
      <w:pPr>
        <w:ind w:left="3908" w:hanging="235"/>
      </w:pPr>
    </w:lvl>
    <w:lvl w:ilvl="5">
      <w:numFmt w:val="bullet"/>
      <w:lvlText w:val="•"/>
      <w:lvlJc w:val="left"/>
      <w:pPr>
        <w:ind w:left="4770" w:hanging="235"/>
      </w:pPr>
    </w:lvl>
    <w:lvl w:ilvl="6">
      <w:numFmt w:val="bullet"/>
      <w:lvlText w:val="•"/>
      <w:lvlJc w:val="left"/>
      <w:pPr>
        <w:ind w:left="5632" w:hanging="235"/>
      </w:pPr>
    </w:lvl>
    <w:lvl w:ilvl="7">
      <w:numFmt w:val="bullet"/>
      <w:lvlText w:val="•"/>
      <w:lvlJc w:val="left"/>
      <w:pPr>
        <w:ind w:left="6494" w:hanging="235"/>
      </w:pPr>
    </w:lvl>
    <w:lvl w:ilvl="8">
      <w:numFmt w:val="bullet"/>
      <w:lvlText w:val="•"/>
      <w:lvlJc w:val="left"/>
      <w:pPr>
        <w:ind w:left="7356" w:hanging="235"/>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atTag Metadata" w:val="{&quot;MetadataFormatVersion&quot;:&quot;1.0.0&quot;,&quot;TagFormatVersion&quot;:&quot;1.0.0&quot;,&quot;StatTagVersion&quot;:&quot;StatTag v3.3.1&quot;,&quot;RepresentMissingValues&quot;:null,&quot;CustomMissingValue&quot;:null}"/>
  </w:docVars>
  <w:rsids>
    <w:rsidRoot w:val="001F55DC"/>
    <w:rsid w:val="001A154B"/>
    <w:rsid w:val="001F55DC"/>
    <w:rsid w:val="00B87B60"/>
    <w:rsid w:val="00E3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3C23"/>
  <w15:chartTrackingRefBased/>
  <w15:docId w15:val="{E6DE2440-F192-4DA5-BF6C-70E79FF2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55DC"/>
    <w:pPr>
      <w:widowControl w:val="0"/>
      <w:autoSpaceDE w:val="0"/>
      <w:autoSpaceDN w:val="0"/>
      <w:adjustRightInd w:val="0"/>
      <w:spacing w:after="0" w:line="240" w:lineRule="auto"/>
    </w:pPr>
    <w:rPr>
      <w:rFonts w:ascii="Cambria" w:eastAsiaTheme="minorEastAsia" w:hAnsi="Cambria" w:cs="Cambria"/>
      <w:sz w:val="24"/>
      <w:szCs w:val="24"/>
    </w:rPr>
  </w:style>
  <w:style w:type="paragraph" w:styleId="Heading1">
    <w:name w:val="heading 1"/>
    <w:basedOn w:val="Normal"/>
    <w:next w:val="Normal"/>
    <w:link w:val="Heading1Char"/>
    <w:uiPriority w:val="1"/>
    <w:qFormat/>
    <w:rsid w:val="001F55DC"/>
    <w:pPr>
      <w:ind w:left="292" w:hanging="276"/>
      <w:outlineLvl w:val="0"/>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55DC"/>
    <w:rPr>
      <w:rFonts w:ascii="Cambria" w:eastAsia="Times New Roman" w:hAnsi="Cambria" w:cs="Cambria"/>
      <w:b/>
      <w:bCs/>
      <w:sz w:val="24"/>
      <w:szCs w:val="24"/>
    </w:rPr>
  </w:style>
  <w:style w:type="paragraph" w:styleId="BodyText">
    <w:name w:val="Body Text"/>
    <w:basedOn w:val="Normal"/>
    <w:link w:val="BodyTextChar"/>
    <w:uiPriority w:val="1"/>
    <w:semiHidden/>
    <w:unhideWhenUsed/>
    <w:qFormat/>
    <w:rsid w:val="001F55DC"/>
  </w:style>
  <w:style w:type="character" w:customStyle="1" w:styleId="BodyTextChar">
    <w:name w:val="Body Text Char"/>
    <w:basedOn w:val="DefaultParagraphFont"/>
    <w:link w:val="BodyText"/>
    <w:uiPriority w:val="1"/>
    <w:semiHidden/>
    <w:rsid w:val="001F55DC"/>
    <w:rPr>
      <w:rFonts w:ascii="Cambria" w:eastAsiaTheme="minorEastAsia" w:hAnsi="Cambria" w:cs="Cambria"/>
      <w:sz w:val="24"/>
      <w:szCs w:val="24"/>
    </w:rPr>
  </w:style>
  <w:style w:type="paragraph" w:styleId="ListParagraph">
    <w:name w:val="List Paragraph"/>
    <w:basedOn w:val="Normal"/>
    <w:uiPriority w:val="1"/>
    <w:qFormat/>
    <w:rsid w:val="001F55DC"/>
    <w:pPr>
      <w:ind w:left="820" w:hanging="360"/>
    </w:pPr>
  </w:style>
  <w:style w:type="paragraph" w:customStyle="1" w:styleId="TableParagraph">
    <w:name w:val="Table Paragraph"/>
    <w:basedOn w:val="Normal"/>
    <w:uiPriority w:val="1"/>
    <w:qFormat/>
    <w:rsid w:val="001F55DC"/>
  </w:style>
  <w:style w:type="table" w:styleId="TableGrid">
    <w:name w:val="Table Grid"/>
    <w:basedOn w:val="TableNormal"/>
    <w:uiPriority w:val="39"/>
    <w:rsid w:val="001F55DC"/>
    <w:pPr>
      <w:spacing w:after="0" w:line="240" w:lineRule="auto"/>
    </w:pPr>
    <w:rPr>
      <w:rFonts w:eastAsiaTheme="minorEastAs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1243</Words>
  <Characters>6352</Characters>
  <Application>Microsoft Office Word</Application>
  <DocSecurity>0</DocSecurity>
  <Lines>211</Lines>
  <Paragraphs>87</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Colantuoni</dc:creator>
  <cp:keywords/>
  <dc:description/>
  <cp:lastModifiedBy>Elizabeth Colantuoni</cp:lastModifiedBy>
  <cp:revision>3</cp:revision>
  <dcterms:created xsi:type="dcterms:W3CDTF">2021-02-15T21:04:00Z</dcterms:created>
  <dcterms:modified xsi:type="dcterms:W3CDTF">2021-02-15T21:15:00Z</dcterms:modified>
</cp:coreProperties>
</file>